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852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UNIVERSIDADE DO CONTESTADO – UnC</w:t>
      </w:r>
    </w:p>
    <w:p w14:paraId="49B83A6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 DE </w:t>
      </w:r>
      <w:r>
        <w:rPr>
          <w:rFonts w:ascii="Arial" w:eastAsia="Arial" w:hAnsi="Arial" w:cs="Arial"/>
        </w:rPr>
        <w:t>ENGENHARIA DE SOFTWARE</w:t>
      </w:r>
    </w:p>
    <w:p w14:paraId="3BA59BE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B5B750A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EA5E55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D5BF2E1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B81650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5E0D755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55C571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284D85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D6BEE5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0A3B26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2FF599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91C65E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17DE7F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1637FC0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CCBFBC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8697F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81ECFA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96CF66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435C77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32691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EF7568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1C030F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5237A8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D205E1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DC76CE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A9C91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A95264B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EACD0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8C8982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282E23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CONCÓRDIA</w:t>
      </w:r>
    </w:p>
    <w:p w14:paraId="122E53F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2025</w:t>
      </w:r>
    </w:p>
    <w:p w14:paraId="1657223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27C84D6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4E55D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A3EEDE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B39422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ABDBC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21C87E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95FAB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3BF090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2C947C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ED2692B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91956F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C2ADC8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35A54B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B7018F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067A8F9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6E2DE0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6DAF4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Trabalho de Conclusão de Curso apresentado como exigência para obtenção de nota </w:t>
      </w:r>
      <w:r>
        <w:rPr>
          <w:rFonts w:ascii="Arial" w:eastAsia="Arial" w:hAnsi="Arial" w:cs="Arial"/>
          <w:sz w:val="20"/>
          <w:szCs w:val="20"/>
        </w:rPr>
        <w:t>na graduação de Engenharia de Software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ministrado na Universidade do Contestado – UnC, Campus </w:t>
      </w:r>
      <w:r>
        <w:rPr>
          <w:rFonts w:ascii="Arial" w:eastAsia="Arial" w:hAnsi="Arial" w:cs="Arial"/>
          <w:sz w:val="20"/>
          <w:szCs w:val="20"/>
        </w:rPr>
        <w:t>Concórdia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sob Orientação do (a) Professor (a) </w:t>
      </w:r>
      <w:r>
        <w:rPr>
          <w:rFonts w:ascii="Arial" w:eastAsia="Arial" w:hAnsi="Arial" w:cs="Arial"/>
          <w:sz w:val="20"/>
          <w:szCs w:val="20"/>
        </w:rPr>
        <w:t>Moacir Solano Kichel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2E9273B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592DB5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DF6BCA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DB0372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C40769B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13155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72770C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F1E033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7D6D5D51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7A1E98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4989D39D" w14:textId="77777777" w:rsidR="00AB263D" w:rsidRDefault="00AB263D" w:rsidP="00AB263D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4787FE8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FIGURAS</w:t>
      </w:r>
    </w:p>
    <w:p w14:paraId="473B9E3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561707244"/>
        <w:docPartObj>
          <w:docPartGallery w:val="Table of Contents"/>
          <w:docPartUnique/>
        </w:docPartObj>
      </w:sdtPr>
      <w:sdtContent>
        <w:p w14:paraId="5531676A" w14:textId="23E81F73" w:rsidR="00AB263D" w:rsidRDefault="00AB263D" w:rsidP="00AB263D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4,1,Heading 5,5,Heading 6,6,"</w:instrText>
          </w:r>
          <w:r>
            <w:fldChar w:fldCharType="separate"/>
          </w:r>
          <w:r w:rsidR="00942DD6">
            <w:rPr>
              <w:b/>
              <w:bCs/>
              <w:noProof/>
            </w:rPr>
            <w:t>Nenhuma entrada de sumário foi encontrada.</w:t>
          </w:r>
          <w:r>
            <w:fldChar w:fldCharType="end"/>
          </w:r>
        </w:p>
      </w:sdtContent>
    </w:sdt>
    <w:p w14:paraId="635939A1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104B37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C65141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CBFF9E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BE2634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706ED7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FD0A5D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2768751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831E50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D2CE72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EACECA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AFFBDE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025FF3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CBCE42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58A949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072998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5779A15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7030899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ABREVIATURAS E/OU SIGLAS</w:t>
      </w:r>
    </w:p>
    <w:p w14:paraId="111C062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B25EAC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8ABB1F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DD8735A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3CE3D4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A12ABA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95123F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8DD172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4CD8F4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CFE706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82B28EA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ACD586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2C50E2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3CBCEAE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68D4A2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561D17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4AEB22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CF4704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884615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996D85E" w14:textId="77777777" w:rsidR="00AB263D" w:rsidRDefault="00AB263D" w:rsidP="00AB263D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7AF7439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14:paraId="7AE8256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696843540"/>
        <w:docPartObj>
          <w:docPartGallery w:val="Table of Contents"/>
          <w:docPartUnique/>
        </w:docPartObj>
      </w:sdtPr>
      <w:sdtContent>
        <w:p w14:paraId="23D35B0A" w14:textId="04AC664A" w:rsidR="00942DD6" w:rsidRPr="006F5D0B" w:rsidRDefault="00AB263D" w:rsidP="00942DD6">
          <w:pPr>
            <w:pStyle w:val="Sumrio1"/>
            <w:tabs>
              <w:tab w:val="left" w:pos="284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18172" w:history="1">
            <w:r w:rsidR="00942DD6" w:rsidRPr="006F5D0B">
              <w:rPr>
                <w:rStyle w:val="Hyperlink"/>
                <w:noProof/>
              </w:rPr>
              <w:t>1.</w:t>
            </w:r>
            <w:r w:rsidR="00942DD6" w:rsidRPr="006F5D0B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42DD6" w:rsidRPr="006F5D0B">
              <w:rPr>
                <w:rStyle w:val="Hyperlink"/>
                <w:noProof/>
              </w:rPr>
              <w:t>INTRODUÇÃO</w:t>
            </w:r>
            <w:r w:rsidR="00942DD6" w:rsidRPr="006F5D0B">
              <w:rPr>
                <w:noProof/>
                <w:webHidden/>
              </w:rPr>
              <w:tab/>
            </w:r>
            <w:r w:rsidR="00942DD6" w:rsidRPr="006F5D0B">
              <w:rPr>
                <w:noProof/>
                <w:webHidden/>
              </w:rPr>
              <w:fldChar w:fldCharType="begin"/>
            </w:r>
            <w:r w:rsidR="00942DD6" w:rsidRPr="006F5D0B">
              <w:rPr>
                <w:noProof/>
                <w:webHidden/>
              </w:rPr>
              <w:instrText xml:space="preserve"> PAGEREF _Toc193218172 \h </w:instrText>
            </w:r>
            <w:r w:rsidR="00942DD6" w:rsidRPr="006F5D0B">
              <w:rPr>
                <w:noProof/>
                <w:webHidden/>
              </w:rPr>
            </w:r>
            <w:r w:rsidR="00942DD6" w:rsidRPr="006F5D0B">
              <w:rPr>
                <w:noProof/>
                <w:webHidden/>
              </w:rPr>
              <w:fldChar w:fldCharType="separate"/>
            </w:r>
            <w:r w:rsidR="00942DD6" w:rsidRPr="006F5D0B">
              <w:rPr>
                <w:noProof/>
                <w:webHidden/>
              </w:rPr>
              <w:t>5</w:t>
            </w:r>
            <w:r w:rsidR="00942DD6" w:rsidRPr="006F5D0B">
              <w:rPr>
                <w:noProof/>
                <w:webHidden/>
              </w:rPr>
              <w:fldChar w:fldCharType="end"/>
            </w:r>
          </w:hyperlink>
        </w:p>
        <w:p w14:paraId="7E5853F0" w14:textId="344B33EA" w:rsidR="00942DD6" w:rsidRPr="006F5D0B" w:rsidRDefault="00942DD6" w:rsidP="00942DD6">
          <w:pPr>
            <w:pStyle w:val="Sumrio2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3" w:history="1">
            <w:r w:rsidRPr="006F5D0B">
              <w:rPr>
                <w:rStyle w:val="Hyperlink"/>
                <w:noProof/>
              </w:rPr>
              <w:t>1.2.</w:t>
            </w:r>
            <w:r w:rsidRPr="006F5D0B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F5D0B">
              <w:rPr>
                <w:rStyle w:val="Hyperlink"/>
                <w:noProof/>
              </w:rPr>
              <w:t>OBJETIVOS</w:t>
            </w:r>
            <w:r w:rsidRPr="006F5D0B">
              <w:rPr>
                <w:noProof/>
                <w:webHidden/>
              </w:rPr>
              <w:tab/>
            </w:r>
            <w:r w:rsidRPr="006F5D0B">
              <w:rPr>
                <w:noProof/>
                <w:webHidden/>
              </w:rPr>
              <w:fldChar w:fldCharType="begin"/>
            </w:r>
            <w:r w:rsidRPr="006F5D0B">
              <w:rPr>
                <w:noProof/>
                <w:webHidden/>
              </w:rPr>
              <w:instrText xml:space="preserve"> PAGEREF _Toc193218173 \h </w:instrText>
            </w:r>
            <w:r w:rsidRPr="006F5D0B">
              <w:rPr>
                <w:noProof/>
                <w:webHidden/>
              </w:rPr>
            </w:r>
            <w:r w:rsidRPr="006F5D0B">
              <w:rPr>
                <w:noProof/>
                <w:webHidden/>
              </w:rPr>
              <w:fldChar w:fldCharType="separate"/>
            </w:r>
            <w:r w:rsidRPr="006F5D0B">
              <w:rPr>
                <w:noProof/>
                <w:webHidden/>
              </w:rPr>
              <w:t>6</w:t>
            </w:r>
            <w:r w:rsidRPr="006F5D0B">
              <w:rPr>
                <w:noProof/>
                <w:webHidden/>
              </w:rPr>
              <w:fldChar w:fldCharType="end"/>
            </w:r>
          </w:hyperlink>
        </w:p>
        <w:p w14:paraId="1D991F11" w14:textId="3286DE45" w:rsidR="00942DD6" w:rsidRPr="006F5D0B" w:rsidRDefault="00942DD6" w:rsidP="00942DD6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4" w:history="1">
            <w:r w:rsidRPr="006F5D0B">
              <w:rPr>
                <w:rStyle w:val="Hyperlink"/>
                <w:noProof/>
              </w:rPr>
              <w:t>1.3.</w:t>
            </w:r>
            <w:r w:rsidRPr="006F5D0B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F5D0B">
              <w:rPr>
                <w:rStyle w:val="Hyperlink"/>
                <w:noProof/>
              </w:rPr>
              <w:t>Objetivo Geral</w:t>
            </w:r>
            <w:r w:rsidRPr="006F5D0B">
              <w:rPr>
                <w:noProof/>
                <w:webHidden/>
              </w:rPr>
              <w:tab/>
            </w:r>
            <w:r w:rsidRPr="006F5D0B">
              <w:rPr>
                <w:noProof/>
                <w:webHidden/>
              </w:rPr>
              <w:fldChar w:fldCharType="begin"/>
            </w:r>
            <w:r w:rsidRPr="006F5D0B">
              <w:rPr>
                <w:noProof/>
                <w:webHidden/>
              </w:rPr>
              <w:instrText xml:space="preserve"> PAGEREF _Toc193218174 \h </w:instrText>
            </w:r>
            <w:r w:rsidRPr="006F5D0B">
              <w:rPr>
                <w:noProof/>
                <w:webHidden/>
              </w:rPr>
            </w:r>
            <w:r w:rsidRPr="006F5D0B">
              <w:rPr>
                <w:noProof/>
                <w:webHidden/>
              </w:rPr>
              <w:fldChar w:fldCharType="separate"/>
            </w:r>
            <w:r w:rsidRPr="006F5D0B">
              <w:rPr>
                <w:noProof/>
                <w:webHidden/>
              </w:rPr>
              <w:t>6</w:t>
            </w:r>
            <w:r w:rsidRPr="006F5D0B">
              <w:rPr>
                <w:noProof/>
                <w:webHidden/>
              </w:rPr>
              <w:fldChar w:fldCharType="end"/>
            </w:r>
          </w:hyperlink>
        </w:p>
        <w:p w14:paraId="164992D7" w14:textId="310E110F" w:rsidR="00942DD6" w:rsidRDefault="00942DD6" w:rsidP="00942DD6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5" w:history="1">
            <w:r w:rsidRPr="006F5D0B">
              <w:rPr>
                <w:rStyle w:val="Hyperlink"/>
                <w:noProof/>
              </w:rPr>
              <w:t>1.4.</w:t>
            </w:r>
            <w:r w:rsidRPr="006F5D0B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F5D0B">
              <w:rPr>
                <w:rStyle w:val="Hyperlink"/>
                <w:noProof/>
              </w:rPr>
              <w:t>Objetivos Específicos</w:t>
            </w:r>
            <w:r w:rsidRPr="006F5D0B">
              <w:rPr>
                <w:noProof/>
                <w:webHidden/>
              </w:rPr>
              <w:tab/>
            </w:r>
            <w:r w:rsidRPr="006F5D0B">
              <w:rPr>
                <w:noProof/>
                <w:webHidden/>
              </w:rPr>
              <w:fldChar w:fldCharType="begin"/>
            </w:r>
            <w:r w:rsidRPr="006F5D0B">
              <w:rPr>
                <w:noProof/>
                <w:webHidden/>
              </w:rPr>
              <w:instrText xml:space="preserve"> PAGEREF _Toc193218175 \h </w:instrText>
            </w:r>
            <w:r w:rsidRPr="006F5D0B">
              <w:rPr>
                <w:noProof/>
                <w:webHidden/>
              </w:rPr>
            </w:r>
            <w:r w:rsidRPr="006F5D0B">
              <w:rPr>
                <w:noProof/>
                <w:webHidden/>
              </w:rPr>
              <w:fldChar w:fldCharType="separate"/>
            </w:r>
            <w:r w:rsidRPr="006F5D0B">
              <w:rPr>
                <w:noProof/>
                <w:webHidden/>
              </w:rPr>
              <w:t>6</w:t>
            </w:r>
            <w:r w:rsidRPr="006F5D0B">
              <w:rPr>
                <w:noProof/>
                <w:webHidden/>
              </w:rPr>
              <w:fldChar w:fldCharType="end"/>
            </w:r>
          </w:hyperlink>
        </w:p>
        <w:p w14:paraId="1F92F668" w14:textId="5D098A13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6" w:history="1">
            <w:r w:rsidRPr="00485ED1">
              <w:rPr>
                <w:rStyle w:val="Hyperlink"/>
                <w:noProof/>
              </w:rPr>
              <w:t>2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C560" w14:textId="734BEE91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7" w:history="1">
            <w:r w:rsidRPr="00485ED1">
              <w:rPr>
                <w:rStyle w:val="Hyperlink"/>
                <w:noProof/>
              </w:rPr>
              <w:t>2.1 PSICOLOGIA ORGANIZACIONAL E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ECA8" w14:textId="5B8729FB" w:rsidR="00942DD6" w:rsidRDefault="00942DD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8" w:history="1">
            <w:r w:rsidRPr="00485ED1">
              <w:rPr>
                <w:rStyle w:val="Hyperlink"/>
                <w:noProof/>
              </w:rPr>
              <w:t>2.1.1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E1BD" w14:textId="74564BCF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9" w:history="1">
            <w:r w:rsidRPr="00485ED1">
              <w:rPr>
                <w:rStyle w:val="Hyperlink"/>
                <w:noProof/>
              </w:rPr>
              <w:t>2.2 ESTRESSE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017A" w14:textId="6A8FB089" w:rsidR="00942DD6" w:rsidRDefault="00942DD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0" w:history="1">
            <w:r w:rsidRPr="00485ED1">
              <w:rPr>
                <w:rStyle w:val="Hyperlink"/>
                <w:noProof/>
              </w:rPr>
              <w:t>2.2.1 Doenças Provocadas pelo Estresse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7BC9" w14:textId="660F6395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1" w:history="1">
            <w:r w:rsidRPr="00485ED1">
              <w:rPr>
                <w:rStyle w:val="Hyperlink"/>
                <w:noProof/>
              </w:rPr>
              <w:t>2.3 ESTRESSE NA POLÍCIA MILITAR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BF63" w14:textId="342E24B1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2" w:history="1">
            <w:r w:rsidRPr="00485ED1">
              <w:rPr>
                <w:rStyle w:val="Hyperlink"/>
                <w:noProof/>
              </w:rPr>
              <w:t>3 MATERIAL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0BFD" w14:textId="483B286F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3" w:history="1">
            <w:r w:rsidRPr="00485ED1">
              <w:rPr>
                <w:rStyle w:val="Hyperlink"/>
                <w:noProof/>
              </w:rPr>
              <w:t>3.1 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A647" w14:textId="27AFB349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4" w:history="1">
            <w:r w:rsidRPr="00485ED1">
              <w:rPr>
                <w:rStyle w:val="Hyperlink"/>
                <w:noProof/>
              </w:rPr>
              <w:t>3.2 SUJEITOS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C292" w14:textId="587FE240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5" w:history="1">
            <w:r w:rsidRPr="00485ED1">
              <w:rPr>
                <w:rStyle w:val="Hyperlink"/>
                <w:noProof/>
              </w:rPr>
              <w:t>3.3 ASPECTOS 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072C" w14:textId="40E8C896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6" w:history="1">
            <w:r w:rsidRPr="00485ED1">
              <w:rPr>
                <w:rStyle w:val="Hyperlink"/>
                <w:noProof/>
              </w:rPr>
              <w:t>3.4 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FC4D" w14:textId="4AF851D9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7" w:history="1">
            <w:r w:rsidRPr="00485ED1">
              <w:rPr>
                <w:rStyle w:val="Hyperlink"/>
                <w:noProof/>
              </w:rPr>
              <w:t>4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DD3C" w14:textId="31CCD00B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8" w:history="1">
            <w:r w:rsidRPr="00485ED1">
              <w:rPr>
                <w:rStyle w:val="Hyperlink"/>
                <w:noProof/>
              </w:rPr>
              <w:t>5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F050" w14:textId="15EB7678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9" w:history="1">
            <w:r w:rsidRPr="00485ED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4517" w14:textId="366CD24E" w:rsidR="00AB263D" w:rsidRDefault="00AB263D" w:rsidP="00AB263D">
          <w:pPr>
            <w:pStyle w:val="Sumrio1"/>
            <w:rPr>
              <w:rFonts w:eastAsia="Arial" w:cs="Arial"/>
              <w:b w:val="0"/>
              <w:color w:val="000000"/>
              <w:sz w:val="22"/>
            </w:rPr>
          </w:pPr>
          <w:r>
            <w:fldChar w:fldCharType="end"/>
          </w:r>
        </w:p>
      </w:sdtContent>
    </w:sdt>
    <w:p w14:paraId="53B156E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  <w:sectPr w:rsidR="00AB263D" w:rsidSect="00AB263D">
          <w:type w:val="continuous"/>
          <w:pgSz w:w="11906" w:h="16838"/>
          <w:pgMar w:top="1701" w:right="1134" w:bottom="1134" w:left="1701" w:header="851" w:footer="851" w:gutter="0"/>
          <w:pgNumType w:start="0"/>
          <w:cols w:space="720"/>
        </w:sectPr>
      </w:pPr>
    </w:p>
    <w:p w14:paraId="555FA3B3" w14:textId="77777777" w:rsidR="00AB263D" w:rsidRDefault="00AB263D" w:rsidP="00AB263D">
      <w:pPr>
        <w:rPr>
          <w:rFonts w:ascii="Arial" w:eastAsia="Arial" w:hAnsi="Arial" w:cs="Arial"/>
          <w:b/>
        </w:rPr>
      </w:pPr>
      <w:r>
        <w:br w:type="page"/>
      </w:r>
    </w:p>
    <w:p w14:paraId="5117E451" w14:textId="77777777" w:rsidR="00AB263D" w:rsidRPr="00CF0EE1" w:rsidRDefault="00AB263D" w:rsidP="00AB263D">
      <w:pPr>
        <w:pStyle w:val="Titulo1"/>
        <w:numPr>
          <w:ilvl w:val="0"/>
          <w:numId w:val="34"/>
        </w:numPr>
        <w:tabs>
          <w:tab w:val="num" w:pos="720"/>
        </w:tabs>
        <w:ind w:left="720"/>
      </w:pPr>
      <w:bookmarkStart w:id="0" w:name="_Toc193218172"/>
      <w:r w:rsidRPr="00CF0EE1">
        <w:lastRenderedPageBreak/>
        <w:t>INTRODUÇÃO</w:t>
      </w:r>
      <w:bookmarkEnd w:id="0"/>
    </w:p>
    <w:p w14:paraId="3D2B6A53" w14:textId="7162D018" w:rsidR="002A66D2" w:rsidRPr="006F5D0B" w:rsidRDefault="00AB263D" w:rsidP="002A66D2">
      <w:pPr>
        <w:pStyle w:val="Texto"/>
      </w:pPr>
      <w:r w:rsidRPr="00CF0EE1">
        <w:t>A transformação digital tem impulsionado diversas áreas do conhecimento, incluindo a contabilidade, que cada vez mais adota ferramentas tecnológicas para otimizar processos e minimizar erros operacionais. O grande volume de informações geradas por empresas, especialmente no que se refere à gestão de ponto eletrônico e controle de jornada de funcionários, demanda soluções eficientes para organização e integração desses dados em sistemas contábeis. Conforme Padoveze (2019), a automação de processos contábeis não apenas reduz falhas humanas, mas também contribui para a eficiência e segu</w:t>
      </w:r>
      <w:r w:rsidR="002A66D2">
        <w:t xml:space="preserve">rança das informações tratadas. </w:t>
      </w:r>
      <w:r w:rsidR="002A66D2" w:rsidRPr="006F5D0B">
        <w:t>De acordo com Rezende (2018), a digitalização e automação dessas tarefas são fundamentais para aumentar a produtividade e melhorar a qualidade das informações processadas</w:t>
      </w:r>
    </w:p>
    <w:p w14:paraId="1319D787" w14:textId="1B98F960" w:rsidR="00AB263D" w:rsidRDefault="00AB263D" w:rsidP="00AB263D">
      <w:pPr>
        <w:pStyle w:val="Texto"/>
      </w:pPr>
      <w:r w:rsidRPr="00CF0EE1">
        <w:t xml:space="preserve">Atualmente, muitos departamentos contábeis ainda realizam manualmente a importação de dados de frequência de funcionários, o que pode levar a inconsistências fiscais e trabalhistas. Além disso, os formatos variados de arquivos utilizados pelas empresas, </w:t>
      </w:r>
      <w:r w:rsidRPr="006F5D0B">
        <w:rPr>
          <w:b/>
        </w:rPr>
        <w:t xml:space="preserve">como </w:t>
      </w:r>
      <w:r w:rsidR="00620034" w:rsidRPr="006F5D0B">
        <w:rPr>
          <w:b/>
          <w:i/>
        </w:rPr>
        <w:t>Portable Document File</w:t>
      </w:r>
      <w:r w:rsidR="00620034" w:rsidRPr="006F5D0B">
        <w:rPr>
          <w:b/>
        </w:rPr>
        <w:t xml:space="preserve"> ou Arquivo de Documento</w:t>
      </w:r>
      <w:r w:rsidR="00FB2D04" w:rsidRPr="006F5D0B">
        <w:rPr>
          <w:b/>
        </w:rPr>
        <w:t xml:space="preserve"> Portáil </w:t>
      </w:r>
      <w:r w:rsidR="00620034" w:rsidRPr="006F5D0B">
        <w:rPr>
          <w:b/>
        </w:rPr>
        <w:t>(</w:t>
      </w:r>
      <w:r w:rsidRPr="006F5D0B">
        <w:rPr>
          <w:b/>
        </w:rPr>
        <w:t>PDF</w:t>
      </w:r>
      <w:r w:rsidR="00620034" w:rsidRPr="006F5D0B">
        <w:rPr>
          <w:b/>
        </w:rPr>
        <w:t>)</w:t>
      </w:r>
      <w:r w:rsidRPr="006F5D0B">
        <w:rPr>
          <w:b/>
        </w:rPr>
        <w:t xml:space="preserve">, </w:t>
      </w:r>
      <w:r w:rsidR="00FB2D04" w:rsidRPr="006F5D0B">
        <w:rPr>
          <w:b/>
          <w:i/>
        </w:rPr>
        <w:t>Comma-Separeted-Values</w:t>
      </w:r>
      <w:r w:rsidR="00FB2D04" w:rsidRPr="006F5D0B">
        <w:rPr>
          <w:b/>
        </w:rPr>
        <w:t xml:space="preserve"> ou Valores Separados por Virgula (</w:t>
      </w:r>
      <w:r w:rsidRPr="006F5D0B">
        <w:rPr>
          <w:b/>
        </w:rPr>
        <w:t>CSV</w:t>
      </w:r>
      <w:r w:rsidR="00FB2D04" w:rsidRPr="006F5D0B">
        <w:rPr>
          <w:b/>
        </w:rPr>
        <w:t>)</w:t>
      </w:r>
      <w:r w:rsidRPr="00FB2D04">
        <w:rPr>
          <w:color w:val="FF0000"/>
        </w:rPr>
        <w:t xml:space="preserve"> </w:t>
      </w:r>
      <w:r w:rsidRPr="00CF0EE1">
        <w:t>e planilhas eletrônicas, dificultam a padronização e integração desses dados com sistemas</w:t>
      </w:r>
      <w:r w:rsidR="00FB2D04">
        <w:t xml:space="preserve"> de </w:t>
      </w:r>
      <w:r w:rsidR="00FB2D04" w:rsidRPr="006F5D0B">
        <w:rPr>
          <w:i/>
          <w:iCs/>
        </w:rPr>
        <w:t xml:space="preserve">Enterprise Resource Planning </w:t>
      </w:r>
      <w:r w:rsidR="00FB2D04" w:rsidRPr="006F5D0B">
        <w:rPr>
          <w:iCs/>
        </w:rPr>
        <w:t>ou Planejamento de Recursos Empresarias</w:t>
      </w:r>
      <w:r w:rsidR="00E35549">
        <w:rPr>
          <w:iCs/>
        </w:rPr>
        <w:t xml:space="preserve"> </w:t>
      </w:r>
      <w:r w:rsidR="00FB2D04" w:rsidRPr="006F5D0B">
        <w:t>(</w:t>
      </w:r>
      <w:r w:rsidRPr="006F5D0B">
        <w:t>ERP</w:t>
      </w:r>
      <w:r w:rsidR="00FB2D04" w:rsidRPr="006F5D0B">
        <w:t>).</w:t>
      </w:r>
    </w:p>
    <w:p w14:paraId="6AE65D1A" w14:textId="5CEC1EBD" w:rsidR="00E35549" w:rsidRDefault="00E35549" w:rsidP="00AB263D">
      <w:pPr>
        <w:pStyle w:val="Texto"/>
      </w:pPr>
      <w:r w:rsidRPr="00E35549">
        <w:t>Segundo Laudon e Laudon (2021), os sistemas ERP</w:t>
      </w:r>
      <w:r>
        <w:t xml:space="preserve"> </w:t>
      </w:r>
      <w:r w:rsidRPr="00E35549">
        <w:t>são plataformas integradas que automatizam processos de negócios em diversas áreas de uma organização, como finanças, recursos humanos e contabilidade, promovendo uma base de dados única e a padronização das informações. Esses sistemas permitem que empresas tenham maior controle sobre suas operações e otimizem a tomada de decisão com base em dados consistentes e em tempo real.</w:t>
      </w:r>
    </w:p>
    <w:p w14:paraId="2D361F01" w14:textId="77777777" w:rsidR="00E35549" w:rsidRDefault="00E35549" w:rsidP="00E35549">
      <w:pPr>
        <w:pStyle w:val="Texto"/>
      </w:pPr>
      <w:r w:rsidRPr="00E35549">
        <w:t>Para o desenvolvimento do protótipo proposto, serão utilizadas tecnologias como Python, devido à sua robustez em processamento de dados e extração de informações de documentos estruturados e não estruturados (McKinney, 2018), além de bibliotecas como Pandas para manipulação de dados, PyPDF2 para leitura de arquivos PDF, e OpenPyXL para interação com planilhas do Excel. Essas ferramentas são amplamente reconhecidas pela comunidade de ciência de dados por sua flexibilidade e eficiência no tratamento de grandes volumes de dados (VanderPlas, 2016).</w:t>
      </w:r>
    </w:p>
    <w:p w14:paraId="616E0027" w14:textId="41A30BB4" w:rsidR="00AB263D" w:rsidRPr="00CF0EE1" w:rsidRDefault="00AB263D" w:rsidP="00E35549">
      <w:pPr>
        <w:pStyle w:val="Texto"/>
      </w:pPr>
      <w:r w:rsidRPr="00CF0EE1">
        <w:lastRenderedPageBreak/>
        <w:t>Nesse contexto, este trabalho propõe o desenvolvimento de um protótipo capaz de extrair, organizar e estruturar dados provenientes de arquivos de ponto, convertendo-os para um layout padronizado e adequado à importação</w:t>
      </w:r>
      <w:r w:rsidR="00E35549">
        <w:t xml:space="preserve"> em sistemas ERP. </w:t>
      </w:r>
      <w:r w:rsidRPr="00CF0EE1">
        <w:t>A implementação desse protótipo busca reduzir a necessidade de intervenções manuais, garantindo maior confiabilidade e eficiência no tratamento das informações.</w:t>
      </w:r>
      <w:r w:rsidR="00620034" w:rsidRPr="00620034">
        <w:t xml:space="preserve"> </w:t>
      </w:r>
      <w:r w:rsidR="00620034" w:rsidRPr="00E35549">
        <w:t>Além disso, Martins (2020) destaca que a adoção de tecnologias inovadoras permite que profissionais contábeis se concentrem em atividades estratégicas, deixando tarefas repetitivas e operacionais para sistemas automatizados.</w:t>
      </w:r>
      <w:r w:rsidR="00620034">
        <w:rPr>
          <w:color w:val="FF0000"/>
        </w:rPr>
        <w:t xml:space="preserve"> </w:t>
      </w:r>
    </w:p>
    <w:p w14:paraId="6D1A82F7" w14:textId="09FEAF7B" w:rsidR="00AB263D" w:rsidRDefault="00AB263D" w:rsidP="00AB263D">
      <w:pPr>
        <w:pStyle w:val="Texto"/>
      </w:pPr>
      <w:r w:rsidRPr="00CF0EE1">
        <w:t>Outro fator relevante é a economia de tempo e recursos. De acordo com Santos e Almeida (2022), empresas que adotam soluções tecnológicas para integração de dados conseguem reduzir o tempo gasto em tarefas operacionais em até 40%, permitindo que os profissionais direcionem esforços para análises mais estratégicas e consultivas. Além disso, a automação contribui para a redução de erros humanos, garantindo maior confiabilidade na geração de relatórios contábeis e fiscais.</w:t>
      </w:r>
    </w:p>
    <w:p w14:paraId="0A9EB6A9" w14:textId="157859EB" w:rsidR="003D294A" w:rsidRDefault="003D294A" w:rsidP="00E35549">
      <w:pPr>
        <w:pStyle w:val="Texto"/>
      </w:pPr>
      <w:r w:rsidRPr="00E35549">
        <w:t>A contabilidade moderna exige ferramentas que permitam a integração de diferentes fontes de dados de maneira rápida e precisa, eliminando a necessidade de processos manuais demorados e suscetíveis a falhas. Conforme aponta Silva (2021), empresas que não investem em automação tendem a enfrentar dificuldades na gestão de informações, o que pode impactar diretamente na tomada de decisão e na eficiência dos processos internos.</w:t>
      </w:r>
    </w:p>
    <w:p w14:paraId="30430389" w14:textId="70698A17" w:rsidR="00E35549" w:rsidRPr="00E35549" w:rsidRDefault="00E35549" w:rsidP="00E35549">
      <w:pPr>
        <w:pStyle w:val="Texto"/>
      </w:pPr>
      <w:r w:rsidRPr="00E35549">
        <w:t>A gestão do ponto eletrônico é uma obrigação legal regida por normas trabalhistas, como a Portaria 671/2021 do Ministério do Trabalho, que estabelece critérios para o registro da jornada de trabalho. De acordo com Souza e Mendes (2020), o controle de ponto é essencial para assegurar o cumprimento de direitos trabalhistas e evitar passivos judiciais. No entanto, a diversidade de sistemas e formatos de exportação desses dados pode dificultar sua integração com sistemas contábeis, tornando a automação uma necessidade estratégica.</w:t>
      </w:r>
    </w:p>
    <w:p w14:paraId="2D1F29DA" w14:textId="092DB7B5" w:rsidR="00AB263D" w:rsidRDefault="00AB263D" w:rsidP="00AB263D">
      <w:pPr>
        <w:pStyle w:val="Texto"/>
      </w:pPr>
      <w:r w:rsidRPr="00CF0EE1">
        <w:t>Dessa forma, a implementação de um sistema automatizado para organização e importação de dados de ponto pode trazer impactos positivos não apenas para empresas contábeis, mas também para organizações que precisam gerenciar essas informações de maneira eficiente. Segundo Costa e Ribeiro (2023), a adoção de ferramentas digitais para gestão de dados permite maior conformidade com legislações trabalhistas, assegurando que informações como horas trabalhadas, adicional noturno e horas extras sejam calculadas corretamente e sem falhas.</w:t>
      </w:r>
    </w:p>
    <w:p w14:paraId="12968B55" w14:textId="0BDF586C" w:rsidR="003D294A" w:rsidRDefault="003D294A" w:rsidP="003D294A">
      <w:pPr>
        <w:pStyle w:val="Texto"/>
        <w:rPr>
          <w:color w:val="FF0000"/>
        </w:rPr>
      </w:pPr>
      <w:r w:rsidRPr="00CF0EE1">
        <w:lastRenderedPageBreak/>
        <w:t xml:space="preserve">A justificativa para este estudo reside na necessidade crescente das empresas de automatizar processos internos, garantindo maior agilidade e precisão na gestão contábil. Segundo Oliveira e Silva (2021), a digitalização dos processos contábeis melhora a conformidade fiscal e reduz riscos associados ao manuseio manual de informações sensíveis. </w:t>
      </w:r>
      <w:r w:rsidRPr="00E35549">
        <w:t>A implementação desse protótipo pode trazer impactos positivos para empresas e escritórios de contabilidade, garantindo maior eficiência e precisão na gestão de dados.</w:t>
      </w:r>
    </w:p>
    <w:p w14:paraId="5A8B9CD1" w14:textId="5507F30D" w:rsidR="00AB263D" w:rsidRPr="00CF0EE1" w:rsidRDefault="00E35549" w:rsidP="00E355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Arial" w:eastAsia="Arial" w:hAnsi="Arial" w:cs="Arial"/>
        </w:rPr>
      </w:pPr>
      <w:r w:rsidRPr="00E35549">
        <w:rPr>
          <w:rFonts w:ascii="Arial" w:eastAsia="Arial" w:hAnsi="Arial" w:cs="Arial"/>
        </w:rPr>
        <w:t>A utilização de ferramentas como Python, Pandas, PyPDF2 e OpenPyXL é suficiente para consolidar a proposta de um protótipo capaz de automatizar e padronizar a importação de dados de ponto eletrônico para o sistema ERP</w:t>
      </w:r>
    </w:p>
    <w:p w14:paraId="390BE122" w14:textId="77777777" w:rsidR="00AB263D" w:rsidRPr="00CF0EE1" w:rsidRDefault="00AB263D" w:rsidP="00942DD6">
      <w:pPr>
        <w:pStyle w:val="Ttulo2"/>
        <w:numPr>
          <w:ilvl w:val="1"/>
          <w:numId w:val="35"/>
        </w:numPr>
      </w:pPr>
      <w:bookmarkStart w:id="1" w:name="_Toc193218173"/>
      <w:r w:rsidRPr="00CF0EE1">
        <w:t>OBJETIVOS</w:t>
      </w:r>
      <w:bookmarkEnd w:id="1"/>
      <w:r w:rsidRPr="00CF0EE1">
        <w:t xml:space="preserve"> </w:t>
      </w:r>
    </w:p>
    <w:p w14:paraId="17C89BB6" w14:textId="77777777" w:rsidR="00AB263D" w:rsidRPr="00CF0EE1" w:rsidRDefault="00AB263D" w:rsidP="00AB263D">
      <w:pPr>
        <w:pStyle w:val="Texto"/>
        <w:ind w:firstLine="0"/>
      </w:pPr>
    </w:p>
    <w:p w14:paraId="060A5E1A" w14:textId="77777777" w:rsidR="00AB263D" w:rsidRPr="00CF0EE1" w:rsidRDefault="00AB263D" w:rsidP="00942DD6">
      <w:pPr>
        <w:pStyle w:val="Ttulo3"/>
        <w:numPr>
          <w:ilvl w:val="1"/>
          <w:numId w:val="35"/>
        </w:numPr>
      </w:pPr>
      <w:bookmarkStart w:id="2" w:name="_Toc193218174"/>
      <w:r w:rsidRPr="00CF0EE1">
        <w:t>Objetivo Geral</w:t>
      </w:r>
      <w:bookmarkEnd w:id="2"/>
    </w:p>
    <w:p w14:paraId="6DD87AD6" w14:textId="1A292CE3" w:rsidR="00AB263D" w:rsidRPr="00CF0EE1" w:rsidRDefault="00B04B24" w:rsidP="00B04B24">
      <w:pPr>
        <w:pStyle w:val="Texto"/>
        <w:rPr>
          <w:color w:val="000000"/>
        </w:rPr>
      </w:pPr>
      <w:r w:rsidRPr="00B04B24">
        <w:t xml:space="preserve">A utilização de ferramentas como Python, Pandas, PyPDF2 e </w:t>
      </w:r>
      <w:r>
        <w:t xml:space="preserve">(banco de dados a definir) </w:t>
      </w:r>
      <w:r w:rsidRPr="00B04B24">
        <w:t>é suficiente para consolidar a proposta de um protótipo capaz de automatizar a extração, tratamento e padronização dos dados de ponto eletrônico para importação no sistema ERP</w:t>
      </w:r>
    </w:p>
    <w:p w14:paraId="24ED50C4" w14:textId="77777777" w:rsidR="00AB263D" w:rsidRPr="00CF0EE1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F402DC5" w14:textId="77777777" w:rsidR="00AB263D" w:rsidRPr="00CF0EE1" w:rsidRDefault="00AB263D" w:rsidP="00942DD6">
      <w:pPr>
        <w:pStyle w:val="Ttulo3"/>
        <w:numPr>
          <w:ilvl w:val="1"/>
          <w:numId w:val="35"/>
        </w:numPr>
      </w:pPr>
      <w:bookmarkStart w:id="3" w:name="_Toc193218175"/>
      <w:r w:rsidRPr="00CF0EE1">
        <w:t>Objetivos Específicos</w:t>
      </w:r>
      <w:bookmarkEnd w:id="3"/>
    </w:p>
    <w:p w14:paraId="7DAB41D1" w14:textId="77777777" w:rsidR="00B04B24" w:rsidRPr="00B04B24" w:rsidRDefault="00AB263D" w:rsidP="00B04B24">
      <w:pPr>
        <w:pStyle w:val="Texto"/>
      </w:pPr>
      <w:r w:rsidRPr="00B04B24">
        <w:t xml:space="preserve">- </w:t>
      </w:r>
      <w:r w:rsidR="00B04B24" w:rsidRPr="00B04B24">
        <w:rPr>
          <w:rStyle w:val="Forte"/>
          <w:b w:val="0"/>
          <w:bCs w:val="0"/>
        </w:rPr>
        <w:t>Realizar uma revisão bibliográfica</w:t>
      </w:r>
      <w:r w:rsidR="00B04B24" w:rsidRPr="00B04B24">
        <w:t xml:space="preserve"> sobre os seguintes temas:</w:t>
      </w:r>
    </w:p>
    <w:p w14:paraId="2E08EF35" w14:textId="77777777" w:rsidR="00B04B24" w:rsidRPr="00B04B24" w:rsidRDefault="00B04B24" w:rsidP="00B04B24">
      <w:pPr>
        <w:pStyle w:val="Texto"/>
      </w:pPr>
      <w:r w:rsidRPr="00B04B24">
        <w:t>Sistemas de folha de ponto eletrônico;</w:t>
      </w:r>
    </w:p>
    <w:p w14:paraId="27CD8D9C" w14:textId="77777777" w:rsidR="00B04B24" w:rsidRPr="00B04B24" w:rsidRDefault="00B04B24" w:rsidP="00B04B24">
      <w:pPr>
        <w:pStyle w:val="Texto"/>
      </w:pPr>
      <w:r w:rsidRPr="00B04B24">
        <w:t>Engenharia de Software, com ênfase em prototipação;</w:t>
      </w:r>
    </w:p>
    <w:p w14:paraId="13BE6CD8" w14:textId="77777777" w:rsidR="00B04B24" w:rsidRPr="00B04B24" w:rsidRDefault="00B04B24" w:rsidP="00B04B24">
      <w:pPr>
        <w:pStyle w:val="Texto"/>
      </w:pPr>
      <w:r w:rsidRPr="00B04B24">
        <w:t>Modelagem UML (abordando apenas os diagramas utilizados);</w:t>
      </w:r>
    </w:p>
    <w:p w14:paraId="0B6265C6" w14:textId="77777777" w:rsidR="00B04B24" w:rsidRPr="00B04B24" w:rsidRDefault="00B04B24" w:rsidP="00B04B24">
      <w:pPr>
        <w:pStyle w:val="Texto"/>
      </w:pPr>
      <w:r w:rsidRPr="00B04B24">
        <w:t>Conceitos de Banco de Dados e o banco adotado;</w:t>
      </w:r>
    </w:p>
    <w:p w14:paraId="58E72576" w14:textId="77777777" w:rsidR="00B04B24" w:rsidRPr="00B04B24" w:rsidRDefault="00B04B24" w:rsidP="00B04B24">
      <w:pPr>
        <w:pStyle w:val="Texto"/>
      </w:pPr>
      <w:r w:rsidRPr="00B04B24">
        <w:t>Linguagem de programação, ambiente de desenvolvimento e ferramentas/bibliotecas.</w:t>
      </w:r>
    </w:p>
    <w:p w14:paraId="20A5BEF3" w14:textId="3694F31D" w:rsidR="00A93D93" w:rsidRPr="00B04B24" w:rsidRDefault="00AB263D" w:rsidP="00B04B24">
      <w:pPr>
        <w:pStyle w:val="Texto"/>
      </w:pPr>
      <w:r w:rsidRPr="00B04B24">
        <w:t xml:space="preserve">- </w:t>
      </w:r>
      <w:r w:rsidR="00A93D93" w:rsidRPr="00B04B24">
        <w:t xml:space="preserve">Efetivar o levantamento dos </w:t>
      </w:r>
      <w:r w:rsidRPr="00B04B24">
        <w:t>requisitos do sistema</w:t>
      </w:r>
      <w:r w:rsidR="00A93D93" w:rsidRPr="00B04B24">
        <w:t xml:space="preserve"> </w:t>
      </w:r>
    </w:p>
    <w:p w14:paraId="5F51754F" w14:textId="48767744" w:rsidR="00AB263D" w:rsidRPr="00B04B24" w:rsidRDefault="00A93D93" w:rsidP="00B04B24">
      <w:pPr>
        <w:pStyle w:val="Texto"/>
      </w:pPr>
      <w:r w:rsidRPr="00B04B24">
        <w:t>- Representar os modelos de dados e do sistema utilizando UML</w:t>
      </w:r>
      <w:r w:rsidR="00AB263D" w:rsidRPr="00B04B24">
        <w:t>.</w:t>
      </w:r>
    </w:p>
    <w:p w14:paraId="530E3702" w14:textId="2F73717F" w:rsidR="00AB263D" w:rsidRPr="00B04B24" w:rsidRDefault="00AB263D" w:rsidP="00B04B24">
      <w:pPr>
        <w:pStyle w:val="Texto"/>
      </w:pPr>
      <w:r w:rsidRPr="00B04B24">
        <w:t xml:space="preserve">- Desenvolver um protótipo funcional capaz de automatizar a </w:t>
      </w:r>
      <w:r w:rsidR="00A93D93" w:rsidRPr="00B04B24">
        <w:t xml:space="preserve">extração e tratamento dos dados, </w:t>
      </w:r>
      <w:r w:rsidR="00B04B24" w:rsidRPr="00B04B24">
        <w:t>Python</w:t>
      </w:r>
      <w:r w:rsidR="00B04B24" w:rsidRPr="00B04B24">
        <w:t>...( definir banco)</w:t>
      </w:r>
    </w:p>
    <w:p w14:paraId="6361235D" w14:textId="7AD5F318" w:rsidR="00AB263D" w:rsidRPr="00B04B24" w:rsidRDefault="006E3FF5" w:rsidP="00B04B24">
      <w:pPr>
        <w:pStyle w:val="Texto"/>
      </w:pPr>
      <w:r w:rsidRPr="00B04B24">
        <w:t xml:space="preserve">  Realizar testes de funcionamento e utilização do protótipo.</w:t>
      </w:r>
    </w:p>
    <w:p w14:paraId="042AED14" w14:textId="77777777" w:rsidR="006004CB" w:rsidRDefault="006004CB" w:rsidP="00B04B24">
      <w:pPr>
        <w:pStyle w:val="Recuodecorpodetexto"/>
        <w:ind w:firstLine="0"/>
      </w:pPr>
    </w:p>
    <w:p w14:paraId="7DD5D27B" w14:textId="77777777" w:rsidR="007443A3" w:rsidRDefault="007443A3" w:rsidP="007443A3">
      <w:pPr>
        <w:pStyle w:val="Recuodecorpodetexto"/>
      </w:pPr>
    </w:p>
    <w:p w14:paraId="0EF8BE0F" w14:textId="77777777" w:rsidR="007443A3" w:rsidRDefault="007443A3" w:rsidP="007443A3">
      <w:pPr>
        <w:pStyle w:val="Recuodecorpodetexto"/>
      </w:pPr>
    </w:p>
    <w:p w14:paraId="77A00536" w14:textId="77777777" w:rsidR="007443A3" w:rsidRDefault="007443A3" w:rsidP="007443A3">
      <w:pPr>
        <w:pStyle w:val="Recuodecorpodetexto"/>
      </w:pPr>
    </w:p>
    <w:p w14:paraId="50F4D88F" w14:textId="77777777" w:rsidR="007443A3" w:rsidRDefault="007443A3" w:rsidP="007443A3">
      <w:pPr>
        <w:pStyle w:val="Recuodecorpodetexto"/>
      </w:pPr>
    </w:p>
    <w:p w14:paraId="5C24CE2C" w14:textId="77777777" w:rsidR="007443A3" w:rsidRDefault="007443A3" w:rsidP="007443A3">
      <w:pPr>
        <w:pStyle w:val="Recuodecorpodetexto"/>
      </w:pPr>
    </w:p>
    <w:p w14:paraId="0B06613A" w14:textId="77777777" w:rsidR="007443A3" w:rsidRDefault="007443A3" w:rsidP="007443A3">
      <w:pPr>
        <w:pStyle w:val="Recuodecorpodetexto"/>
      </w:pPr>
    </w:p>
    <w:p w14:paraId="0ECCAF7C" w14:textId="77777777" w:rsidR="007443A3" w:rsidRDefault="007443A3" w:rsidP="007443A3">
      <w:pPr>
        <w:pStyle w:val="Recuodecorpodetexto"/>
      </w:pPr>
    </w:p>
    <w:p w14:paraId="5D74F17A" w14:textId="77777777" w:rsidR="007443A3" w:rsidRDefault="007443A3" w:rsidP="007443A3">
      <w:pPr>
        <w:pStyle w:val="Recuodecorpodetexto"/>
      </w:pPr>
    </w:p>
    <w:p w14:paraId="6A60AF75" w14:textId="77777777" w:rsidR="007443A3" w:rsidRDefault="007443A3" w:rsidP="007443A3">
      <w:pPr>
        <w:pStyle w:val="Recuodecorpodetexto"/>
      </w:pPr>
    </w:p>
    <w:p w14:paraId="1A38090D" w14:textId="77777777" w:rsidR="007443A3" w:rsidRDefault="007443A3" w:rsidP="007443A3">
      <w:pPr>
        <w:pStyle w:val="Recuodecorpodetexto"/>
      </w:pPr>
    </w:p>
    <w:p w14:paraId="72C000A0" w14:textId="77777777" w:rsidR="007443A3" w:rsidRDefault="007443A3" w:rsidP="007443A3">
      <w:pPr>
        <w:pStyle w:val="Recuodecorpodetexto"/>
      </w:pPr>
    </w:p>
    <w:p w14:paraId="4AE4F036" w14:textId="77777777" w:rsidR="007443A3" w:rsidRDefault="007443A3" w:rsidP="007443A3">
      <w:pPr>
        <w:pStyle w:val="Recuodecorpodetexto"/>
      </w:pPr>
    </w:p>
    <w:p w14:paraId="4BE02BA5" w14:textId="77777777" w:rsidR="007443A3" w:rsidRDefault="007443A3" w:rsidP="007443A3">
      <w:pPr>
        <w:pStyle w:val="Recuodecorpodetexto"/>
      </w:pPr>
    </w:p>
    <w:p w14:paraId="71F74596" w14:textId="77777777" w:rsidR="007443A3" w:rsidRDefault="007443A3" w:rsidP="007443A3">
      <w:pPr>
        <w:pStyle w:val="Recuodecorpodetexto"/>
      </w:pPr>
    </w:p>
    <w:p w14:paraId="363573DE" w14:textId="77777777" w:rsidR="007443A3" w:rsidRDefault="007443A3" w:rsidP="007443A3">
      <w:pPr>
        <w:pStyle w:val="Recuodecorpodetexto"/>
      </w:pPr>
    </w:p>
    <w:p w14:paraId="3BAAE689" w14:textId="77777777" w:rsidR="007443A3" w:rsidRDefault="007443A3" w:rsidP="007443A3">
      <w:pPr>
        <w:pStyle w:val="Recuodecorpodetexto"/>
      </w:pPr>
    </w:p>
    <w:p w14:paraId="265AFC46" w14:textId="77777777" w:rsidR="007443A3" w:rsidRDefault="007443A3" w:rsidP="007443A3">
      <w:pPr>
        <w:pStyle w:val="Recuodecorpodetexto"/>
      </w:pPr>
    </w:p>
    <w:p w14:paraId="0B8CCF7E" w14:textId="77777777" w:rsidR="007443A3" w:rsidRPr="007443A3" w:rsidRDefault="007443A3" w:rsidP="007443A3">
      <w:pPr>
        <w:pStyle w:val="Recuodecorpodetexto"/>
      </w:pPr>
    </w:p>
    <w:p w14:paraId="3400C1E2" w14:textId="4C74EDCA" w:rsidR="007768A3" w:rsidRPr="00BF7A79" w:rsidRDefault="006004CB" w:rsidP="007443A3">
      <w:pPr>
        <w:pStyle w:val="Ttulo1"/>
      </w:pPr>
      <w:bookmarkStart w:id="4" w:name="_Toc404952266"/>
      <w:bookmarkStart w:id="5" w:name="_Toc404952314"/>
      <w:bookmarkStart w:id="6" w:name="_Toc404952361"/>
      <w:bookmarkStart w:id="7" w:name="_Toc404952389"/>
      <w:bookmarkStart w:id="8" w:name="_Toc406682545"/>
      <w:bookmarkStart w:id="9" w:name="_Toc22666178"/>
      <w:bookmarkStart w:id="10" w:name="_Toc193218176"/>
      <w:r w:rsidRPr="00BF7A79">
        <w:t xml:space="preserve">2 </w:t>
      </w:r>
      <w:r w:rsidR="007768A3" w:rsidRPr="00BF7A79">
        <w:t>REFERENCIAL TEÓRICO</w:t>
      </w:r>
      <w:bookmarkEnd w:id="4"/>
      <w:bookmarkEnd w:id="5"/>
      <w:bookmarkEnd w:id="6"/>
      <w:bookmarkEnd w:id="7"/>
      <w:bookmarkEnd w:id="8"/>
      <w:bookmarkEnd w:id="9"/>
      <w:bookmarkEnd w:id="10"/>
      <w:r w:rsidR="007768A3" w:rsidRPr="00BF7A79">
        <w:t xml:space="preserve"> </w:t>
      </w:r>
      <w:r w:rsidR="00B04B24" w:rsidRPr="00B04B24">
        <w:rPr>
          <w:highlight w:val="yellow"/>
        </w:rPr>
        <w:t>(ajustar)</w:t>
      </w:r>
    </w:p>
    <w:p w14:paraId="1C1ABBEB" w14:textId="77777777" w:rsidR="00FF3041" w:rsidRPr="00D00A74" w:rsidRDefault="00FF3041" w:rsidP="007443A3">
      <w:pPr>
        <w:pStyle w:val="Recuodecorpodetexto"/>
        <w:rPr>
          <w:lang w:eastAsia="pt-BR"/>
        </w:rPr>
      </w:pPr>
    </w:p>
    <w:p w14:paraId="2ABA1CCE" w14:textId="77777777" w:rsidR="00B04B24" w:rsidRPr="00B04B24" w:rsidRDefault="00B04B24" w:rsidP="00B04B24">
      <w:pPr>
        <w:pStyle w:val="Recuodecorpodetexto"/>
        <w:rPr>
          <w:b/>
          <w:bCs/>
        </w:rPr>
      </w:pPr>
      <w:r w:rsidRPr="00B04B24">
        <w:rPr>
          <w:b/>
          <w:bCs/>
        </w:rPr>
        <w:t>2.1. Sistemas de Controle de Ponto Eletrônico</w:t>
      </w:r>
    </w:p>
    <w:p w14:paraId="40EFDAA3" w14:textId="77777777" w:rsidR="00B04B24" w:rsidRPr="00B04B24" w:rsidRDefault="00B04B24" w:rsidP="00B04B24">
      <w:pPr>
        <w:pStyle w:val="Recuodecorpodetexto"/>
      </w:pPr>
      <w:r w:rsidRPr="00B04B24">
        <w:t>Explique o que são sistemas de ponto eletrônico, sua função nas empresas e a importância do controle de jornada.</w:t>
      </w:r>
      <w:r w:rsidRPr="00B04B24">
        <w:br/>
        <w:t xml:space="preserve">Cite legislações relevantes, como a </w:t>
      </w:r>
      <w:r w:rsidRPr="00B04B24">
        <w:rPr>
          <w:b/>
          <w:bCs/>
        </w:rPr>
        <w:t>Portaria 671/2021</w:t>
      </w:r>
      <w:r w:rsidRPr="00B04B24">
        <w:t xml:space="preserve"> do Ministério do Trabalho, e autores como </w:t>
      </w:r>
      <w:r w:rsidRPr="00B04B24">
        <w:rPr>
          <w:b/>
          <w:bCs/>
        </w:rPr>
        <w:t>Souza e Mendes (2020)</w:t>
      </w:r>
      <w:r w:rsidRPr="00B04B24">
        <w:t xml:space="preserve"> ou </w:t>
      </w:r>
      <w:r w:rsidRPr="00B04B24">
        <w:rPr>
          <w:b/>
          <w:bCs/>
        </w:rPr>
        <w:t>Costa e Ribeiro (2023)</w:t>
      </w:r>
      <w:r w:rsidRPr="00B04B24">
        <w:t>.</w:t>
      </w:r>
      <w:r w:rsidRPr="00B04B24">
        <w:br/>
        <w:t>Fale sobre os diferentes formatos de exportação desses sistemas (PDF, CSV, Excel) e os desafios na integração com sistemas contábeis.</w:t>
      </w:r>
    </w:p>
    <w:p w14:paraId="4CA363D9" w14:textId="497758E3" w:rsidR="00B04B24" w:rsidRPr="00B04B24" w:rsidRDefault="00B04B24" w:rsidP="00B04B24">
      <w:pPr>
        <w:pStyle w:val="Recuodecorpodetexto"/>
      </w:pPr>
    </w:p>
    <w:p w14:paraId="333A645C" w14:textId="77777777" w:rsidR="00B04B24" w:rsidRPr="00B04B24" w:rsidRDefault="00B04B24" w:rsidP="00B04B24">
      <w:pPr>
        <w:pStyle w:val="Recuodecorpodetexto"/>
        <w:rPr>
          <w:b/>
          <w:bCs/>
        </w:rPr>
      </w:pPr>
      <w:r w:rsidRPr="00B04B24">
        <w:rPr>
          <w:b/>
          <w:bCs/>
        </w:rPr>
        <w:t>2.2. ERP Contábil e Integração de Dados</w:t>
      </w:r>
    </w:p>
    <w:p w14:paraId="6228DFCE" w14:textId="77777777" w:rsidR="00B04B24" w:rsidRPr="00B04B24" w:rsidRDefault="00B04B24" w:rsidP="00B04B24">
      <w:pPr>
        <w:pStyle w:val="Recuodecorpodetexto"/>
      </w:pPr>
      <w:r w:rsidRPr="00B04B24">
        <w:t xml:space="preserve">Defina o que é um </w:t>
      </w:r>
      <w:r w:rsidRPr="00B04B24">
        <w:rPr>
          <w:b/>
          <w:bCs/>
        </w:rPr>
        <w:t>ERP (Enterprise Resource Planning)</w:t>
      </w:r>
      <w:r w:rsidRPr="00B04B24">
        <w:t xml:space="preserve"> com base em autores como </w:t>
      </w:r>
      <w:r w:rsidRPr="00B04B24">
        <w:rPr>
          <w:b/>
          <w:bCs/>
        </w:rPr>
        <w:t>Laudon e Laudon (2021)</w:t>
      </w:r>
      <w:r w:rsidRPr="00B04B24">
        <w:t>.</w:t>
      </w:r>
      <w:r w:rsidRPr="00B04B24">
        <w:br/>
        <w:t xml:space="preserve">Explique o papel dos ERPs na contabilidade, com foco no </w:t>
      </w:r>
      <w:r w:rsidRPr="00B04B24">
        <w:rPr>
          <w:b/>
          <w:bCs/>
        </w:rPr>
        <w:t>sistema Questor</w:t>
      </w:r>
      <w:r w:rsidRPr="00B04B24">
        <w:t>, destacando sua importância na automação de processos fiscais e trabalhistas.</w:t>
      </w:r>
      <w:r w:rsidRPr="00B04B24">
        <w:br/>
        <w:t>Fale sobre os desafios da integração de dados entre sistemas de ponto e sistemas contábeis.</w:t>
      </w:r>
    </w:p>
    <w:p w14:paraId="551EDF7D" w14:textId="17559665" w:rsidR="00B04B24" w:rsidRPr="00B04B24" w:rsidRDefault="00B04B24" w:rsidP="00B04B24">
      <w:pPr>
        <w:pStyle w:val="Recuodecorpodetexto"/>
      </w:pPr>
    </w:p>
    <w:p w14:paraId="1C70AFB4" w14:textId="77777777" w:rsidR="00B04B24" w:rsidRPr="00B04B24" w:rsidRDefault="00B04B24" w:rsidP="00B04B24">
      <w:pPr>
        <w:pStyle w:val="Recuodecorpodetexto"/>
        <w:rPr>
          <w:b/>
          <w:bCs/>
        </w:rPr>
      </w:pPr>
      <w:r w:rsidRPr="00B04B24">
        <w:rPr>
          <w:b/>
          <w:bCs/>
        </w:rPr>
        <w:lastRenderedPageBreak/>
        <w:t>2.3. Engenharia de Software e Prototipação</w:t>
      </w:r>
    </w:p>
    <w:p w14:paraId="2A115872" w14:textId="77777777" w:rsidR="00B04B24" w:rsidRPr="00B04B24" w:rsidRDefault="00B04B24" w:rsidP="00B04B24">
      <w:pPr>
        <w:pStyle w:val="Recuodecorpodetexto"/>
      </w:pPr>
      <w:r w:rsidRPr="00B04B24">
        <w:t xml:space="preserve">Apresente os conceitos básicos da Engenharia de Software, e explique o que é </w:t>
      </w:r>
      <w:r w:rsidRPr="00B04B24">
        <w:rPr>
          <w:b/>
          <w:bCs/>
        </w:rPr>
        <w:t>prototipação</w:t>
      </w:r>
      <w:r w:rsidRPr="00B04B24">
        <w:t>, conforme autores como Pressman, Sommerville ou Sommavilla.</w:t>
      </w:r>
      <w:r w:rsidRPr="00B04B24">
        <w:br/>
        <w:t>Destaque o uso de protótipos para validação de ideias e funcionalidades antes da construção final do sistema.</w:t>
      </w:r>
    </w:p>
    <w:p w14:paraId="767ACEE6" w14:textId="4B7D0C81" w:rsidR="00B04B24" w:rsidRPr="00B04B24" w:rsidRDefault="00B04B24" w:rsidP="00B04B24">
      <w:pPr>
        <w:pStyle w:val="Recuodecorpodetexto"/>
      </w:pPr>
    </w:p>
    <w:p w14:paraId="60604450" w14:textId="77777777" w:rsidR="00B04B24" w:rsidRPr="00B04B24" w:rsidRDefault="00B04B24" w:rsidP="00B04B24">
      <w:pPr>
        <w:pStyle w:val="Recuodecorpodetexto"/>
        <w:rPr>
          <w:b/>
          <w:bCs/>
        </w:rPr>
      </w:pPr>
      <w:r w:rsidRPr="00B04B24">
        <w:rPr>
          <w:b/>
          <w:bCs/>
        </w:rPr>
        <w:t>2.4. Modelagem UML</w:t>
      </w:r>
    </w:p>
    <w:p w14:paraId="6829AD84" w14:textId="77777777" w:rsidR="00B04B24" w:rsidRPr="00B04B24" w:rsidRDefault="00B04B24" w:rsidP="00B04B24">
      <w:pPr>
        <w:pStyle w:val="Recuodecorpodetexto"/>
      </w:pPr>
      <w:r w:rsidRPr="00B04B24">
        <w:t>Explique o que é a UML (Unified Modeling Language) e por que é importante para representar graficamente os requisitos e estruturas do sistema.</w:t>
      </w:r>
      <w:r w:rsidRPr="00B04B24">
        <w:br/>
        <w:t>Mencione que você utilizará, por exemplo:</w:t>
      </w:r>
    </w:p>
    <w:p w14:paraId="21F295D8" w14:textId="77777777" w:rsidR="00B04B24" w:rsidRPr="00B04B24" w:rsidRDefault="00B04B24" w:rsidP="00B04B24">
      <w:pPr>
        <w:pStyle w:val="Recuodecorpodetexto"/>
        <w:numPr>
          <w:ilvl w:val="0"/>
          <w:numId w:val="39"/>
        </w:numPr>
      </w:pPr>
      <w:r w:rsidRPr="00B04B24">
        <w:t>Diagrama de Casos de Uso;</w:t>
      </w:r>
    </w:p>
    <w:p w14:paraId="726B40BB" w14:textId="77777777" w:rsidR="00B04B24" w:rsidRPr="00B04B24" w:rsidRDefault="00B04B24" w:rsidP="00B04B24">
      <w:pPr>
        <w:pStyle w:val="Recuodecorpodetexto"/>
        <w:numPr>
          <w:ilvl w:val="0"/>
          <w:numId w:val="39"/>
        </w:numPr>
      </w:pPr>
      <w:r w:rsidRPr="00B04B24">
        <w:t>Diagrama de Classes;</w:t>
      </w:r>
    </w:p>
    <w:p w14:paraId="179F27CB" w14:textId="77777777" w:rsidR="00B04B24" w:rsidRPr="00B04B24" w:rsidRDefault="00B04B24" w:rsidP="00B04B24">
      <w:pPr>
        <w:pStyle w:val="Recuodecorpodetexto"/>
        <w:numPr>
          <w:ilvl w:val="0"/>
          <w:numId w:val="39"/>
        </w:numPr>
      </w:pPr>
      <w:r w:rsidRPr="00B04B24">
        <w:t>Diagrama de Atividades.</w:t>
      </w:r>
    </w:p>
    <w:p w14:paraId="4FC652EA" w14:textId="77777777" w:rsidR="00B04B24" w:rsidRPr="00B04B24" w:rsidRDefault="00B04B24" w:rsidP="00B04B24">
      <w:pPr>
        <w:pStyle w:val="Recuodecorpodetexto"/>
      </w:pPr>
      <w:r w:rsidRPr="00B04B24">
        <w:t xml:space="preserve">Baseie-se em autores como </w:t>
      </w:r>
      <w:r w:rsidRPr="00B04B24">
        <w:rPr>
          <w:b/>
          <w:bCs/>
        </w:rPr>
        <w:t>Larman (2007)</w:t>
      </w:r>
      <w:r w:rsidRPr="00B04B24">
        <w:t xml:space="preserve"> ou </w:t>
      </w:r>
      <w:r w:rsidRPr="00B04B24">
        <w:rPr>
          <w:b/>
          <w:bCs/>
        </w:rPr>
        <w:t>Booch, Rumbaugh e Jacobson</w:t>
      </w:r>
      <w:r w:rsidRPr="00B04B24">
        <w:t>.</w:t>
      </w:r>
    </w:p>
    <w:p w14:paraId="0667AF62" w14:textId="42F1A613" w:rsidR="00B04B24" w:rsidRPr="00B04B24" w:rsidRDefault="00B04B24" w:rsidP="00B04B24">
      <w:pPr>
        <w:pStyle w:val="Recuodecorpodetexto"/>
      </w:pPr>
    </w:p>
    <w:p w14:paraId="52BFE3F2" w14:textId="77777777" w:rsidR="00B04B24" w:rsidRPr="00B04B24" w:rsidRDefault="00B04B24" w:rsidP="00B04B24">
      <w:pPr>
        <w:pStyle w:val="Recuodecorpodetexto"/>
        <w:rPr>
          <w:b/>
          <w:bCs/>
        </w:rPr>
      </w:pPr>
      <w:r w:rsidRPr="00B04B24">
        <w:rPr>
          <w:b/>
          <w:bCs/>
        </w:rPr>
        <w:t>2.5. Banco de Dados</w:t>
      </w:r>
    </w:p>
    <w:p w14:paraId="26988E3C" w14:textId="77777777" w:rsidR="00B04B24" w:rsidRPr="00B04B24" w:rsidRDefault="00B04B24" w:rsidP="00B04B24">
      <w:pPr>
        <w:pStyle w:val="Recuodecorpodetexto"/>
      </w:pPr>
      <w:r w:rsidRPr="00B04B24">
        <w:t>Conceitue banco de dados, sua importância na organização e armazenamento de informações.</w:t>
      </w:r>
      <w:r w:rsidRPr="00B04B24">
        <w:br/>
        <w:t xml:space="preserve">Explique que será utilizado o </w:t>
      </w:r>
      <w:r w:rsidRPr="00B04B24">
        <w:rPr>
          <w:b/>
          <w:bCs/>
        </w:rPr>
        <w:t>SQLite</w:t>
      </w:r>
      <w:r w:rsidRPr="00B04B24">
        <w:t>, um banco leve, local e amplamente utilizado para protótipos.</w:t>
      </w:r>
      <w:r w:rsidRPr="00B04B24">
        <w:br/>
        <w:t xml:space="preserve">Pode citar autores como </w:t>
      </w:r>
      <w:r w:rsidRPr="00B04B24">
        <w:rPr>
          <w:b/>
          <w:bCs/>
        </w:rPr>
        <w:t>Elmasri e Navathe (2011)</w:t>
      </w:r>
      <w:r w:rsidRPr="00B04B24">
        <w:t xml:space="preserve"> ou </w:t>
      </w:r>
      <w:r w:rsidRPr="00B04B24">
        <w:rPr>
          <w:b/>
          <w:bCs/>
        </w:rPr>
        <w:t>Date (2004)</w:t>
      </w:r>
      <w:r w:rsidRPr="00B04B24">
        <w:t>.</w:t>
      </w:r>
    </w:p>
    <w:p w14:paraId="45956D09" w14:textId="309799BD" w:rsidR="00B04B24" w:rsidRPr="00B04B24" w:rsidRDefault="00B04B24" w:rsidP="00B04B24">
      <w:pPr>
        <w:pStyle w:val="Recuodecorpodetexto"/>
      </w:pPr>
    </w:p>
    <w:p w14:paraId="1084D8ED" w14:textId="77777777" w:rsidR="00B04B24" w:rsidRPr="00B04B24" w:rsidRDefault="00B04B24" w:rsidP="00B04B24">
      <w:pPr>
        <w:pStyle w:val="Recuodecorpodetexto"/>
        <w:rPr>
          <w:b/>
          <w:bCs/>
        </w:rPr>
      </w:pPr>
      <w:r w:rsidRPr="00B04B24">
        <w:rPr>
          <w:b/>
          <w:bCs/>
        </w:rPr>
        <w:t>2.6. Linguagem e Ferramentas Utilizadas</w:t>
      </w:r>
    </w:p>
    <w:p w14:paraId="5382A9BA" w14:textId="77777777" w:rsidR="00B04B24" w:rsidRPr="00B04B24" w:rsidRDefault="00B04B24" w:rsidP="00B04B24">
      <w:pPr>
        <w:pStyle w:val="Recuodecorpodetexto"/>
      </w:pPr>
      <w:r w:rsidRPr="00B04B24">
        <w:t xml:space="preserve">Fale sobre o uso de </w:t>
      </w:r>
      <w:r w:rsidRPr="00B04B24">
        <w:rPr>
          <w:b/>
          <w:bCs/>
        </w:rPr>
        <w:t>Python</w:t>
      </w:r>
      <w:r w:rsidRPr="00B04B24">
        <w:t xml:space="preserve"> como linguagem de desenvolvimento, destacando sua simplicidade, poder em manipulação de dados e ampla comunidade.</w:t>
      </w:r>
      <w:r w:rsidRPr="00B04B24">
        <w:br/>
        <w:t>Descreva também as bibliotecas e ferramentas:</w:t>
      </w:r>
    </w:p>
    <w:p w14:paraId="56B63629" w14:textId="77777777" w:rsidR="00B04B24" w:rsidRPr="00B04B24" w:rsidRDefault="00B04B24" w:rsidP="00B04B24">
      <w:pPr>
        <w:pStyle w:val="Recuodecorpodetexto"/>
        <w:numPr>
          <w:ilvl w:val="0"/>
          <w:numId w:val="40"/>
        </w:numPr>
      </w:pPr>
      <w:r w:rsidRPr="00B04B24">
        <w:t>pandas – manipulação de dados;</w:t>
      </w:r>
    </w:p>
    <w:p w14:paraId="2748AAD2" w14:textId="77777777" w:rsidR="00B04B24" w:rsidRPr="00B04B24" w:rsidRDefault="00B04B24" w:rsidP="00B04B24">
      <w:pPr>
        <w:pStyle w:val="Recuodecorpodetexto"/>
        <w:numPr>
          <w:ilvl w:val="0"/>
          <w:numId w:val="40"/>
        </w:numPr>
      </w:pPr>
      <w:r w:rsidRPr="00B04B24">
        <w:t>PyPDF2 / pdfplumber – leitura de PDF;</w:t>
      </w:r>
    </w:p>
    <w:p w14:paraId="29CE11A8" w14:textId="77777777" w:rsidR="00B04B24" w:rsidRPr="00B04B24" w:rsidRDefault="00B04B24" w:rsidP="00B04B24">
      <w:pPr>
        <w:pStyle w:val="Recuodecorpodetexto"/>
        <w:numPr>
          <w:ilvl w:val="0"/>
          <w:numId w:val="40"/>
        </w:numPr>
      </w:pPr>
      <w:r w:rsidRPr="00B04B24">
        <w:t>openpyxl – leitura e escrita de planilhas Excel;</w:t>
      </w:r>
    </w:p>
    <w:p w14:paraId="61882BED" w14:textId="55E89402" w:rsidR="00B04B24" w:rsidRPr="00B04B24" w:rsidRDefault="00B04B24" w:rsidP="00B04B24">
      <w:pPr>
        <w:pStyle w:val="Recuodecorpodetexto"/>
        <w:numPr>
          <w:ilvl w:val="0"/>
          <w:numId w:val="40"/>
        </w:numPr>
      </w:pPr>
      <w:r w:rsidRPr="00B04B24">
        <w:t>banco de dados local;</w:t>
      </w:r>
    </w:p>
    <w:p w14:paraId="400A1164" w14:textId="77777777" w:rsidR="00B04B24" w:rsidRPr="00B04B24" w:rsidRDefault="00B04B24" w:rsidP="00B04B24">
      <w:pPr>
        <w:pStyle w:val="Recuodecorpodetexto"/>
        <w:numPr>
          <w:ilvl w:val="0"/>
          <w:numId w:val="40"/>
        </w:numPr>
      </w:pPr>
      <w:r w:rsidRPr="00B04B24">
        <w:t xml:space="preserve">Ambiente: </w:t>
      </w:r>
      <w:r w:rsidRPr="00B04B24">
        <w:rPr>
          <w:b/>
          <w:bCs/>
        </w:rPr>
        <w:t>VS Code</w:t>
      </w:r>
      <w:r w:rsidRPr="00B04B24">
        <w:t xml:space="preserve"> ou outro utilizado.</w:t>
      </w:r>
    </w:p>
    <w:p w14:paraId="5D4A118D" w14:textId="77777777" w:rsidR="00B04B24" w:rsidRPr="00B04B24" w:rsidRDefault="00B04B24" w:rsidP="00B04B24">
      <w:pPr>
        <w:pStyle w:val="Recuodecorpodetexto"/>
      </w:pPr>
      <w:r w:rsidRPr="00B04B24">
        <w:t xml:space="preserve">Cite autores como </w:t>
      </w:r>
      <w:r w:rsidRPr="00B04B24">
        <w:rPr>
          <w:b/>
          <w:bCs/>
        </w:rPr>
        <w:t>McKinney (2018)</w:t>
      </w:r>
      <w:r w:rsidRPr="00B04B24">
        <w:t xml:space="preserve"> e </w:t>
      </w:r>
      <w:r w:rsidRPr="00B04B24">
        <w:rPr>
          <w:b/>
          <w:bCs/>
        </w:rPr>
        <w:t>VanderPlas (2016)</w:t>
      </w:r>
      <w:r w:rsidRPr="00B04B24">
        <w:t xml:space="preserve"> para as bibliotecas de dados.</w:t>
      </w:r>
    </w:p>
    <w:p w14:paraId="70EDC587" w14:textId="77777777" w:rsidR="007A3E56" w:rsidRPr="00AD6052" w:rsidRDefault="007A3E56" w:rsidP="00AD6052">
      <w:pPr>
        <w:pStyle w:val="Recuodecorpodetexto"/>
      </w:pPr>
    </w:p>
    <w:p w14:paraId="6CBFCCC4" w14:textId="77777777" w:rsidR="00232DAA" w:rsidRDefault="00232DAA" w:rsidP="00AD6052">
      <w:pPr>
        <w:pStyle w:val="Recuodecorpodetexto"/>
      </w:pPr>
    </w:p>
    <w:p w14:paraId="151F7DCE" w14:textId="77777777" w:rsidR="00AD6052" w:rsidRDefault="00AD6052" w:rsidP="00AD6052">
      <w:pPr>
        <w:pStyle w:val="Recuodecorpodetexto"/>
      </w:pPr>
    </w:p>
    <w:p w14:paraId="742A1263" w14:textId="77777777" w:rsidR="00AD6052" w:rsidRDefault="00AD6052" w:rsidP="00AD6052">
      <w:pPr>
        <w:pStyle w:val="Recuodecorpodetexto"/>
      </w:pPr>
    </w:p>
    <w:p w14:paraId="0D1055E8" w14:textId="77777777" w:rsidR="00AD6052" w:rsidRDefault="00AD6052" w:rsidP="00AD6052">
      <w:pPr>
        <w:pStyle w:val="Recuodecorpodetexto"/>
      </w:pPr>
    </w:p>
    <w:p w14:paraId="46BC5529" w14:textId="77777777" w:rsidR="00AD6052" w:rsidRDefault="00AD6052" w:rsidP="00B04B24">
      <w:pPr>
        <w:pStyle w:val="Recuodecorpodetexto"/>
        <w:ind w:firstLine="0"/>
      </w:pPr>
    </w:p>
    <w:p w14:paraId="421BE25B" w14:textId="77777777" w:rsidR="00AD6052" w:rsidRDefault="00AD6052" w:rsidP="00AD6052">
      <w:pPr>
        <w:pStyle w:val="Recuodecorpodetexto"/>
      </w:pPr>
    </w:p>
    <w:p w14:paraId="42C79C71" w14:textId="77777777" w:rsidR="00AD6052" w:rsidRDefault="00AD6052" w:rsidP="00AD6052">
      <w:pPr>
        <w:pStyle w:val="Recuodecorpodetexto"/>
      </w:pPr>
    </w:p>
    <w:p w14:paraId="7EC97DA7" w14:textId="77777777" w:rsidR="00AD6052" w:rsidRDefault="00AD6052" w:rsidP="00AD6052">
      <w:pPr>
        <w:pStyle w:val="Recuodecorpodetexto"/>
      </w:pPr>
    </w:p>
    <w:p w14:paraId="12E6715F" w14:textId="77777777" w:rsidR="00AD6052" w:rsidRDefault="00AD6052" w:rsidP="00AD6052">
      <w:pPr>
        <w:pStyle w:val="Recuodecorpodetexto"/>
      </w:pPr>
    </w:p>
    <w:p w14:paraId="2D980D2C" w14:textId="77777777" w:rsidR="00AD6052" w:rsidRDefault="00AD6052" w:rsidP="00AD6052">
      <w:pPr>
        <w:pStyle w:val="Recuodecorpodetexto"/>
      </w:pPr>
    </w:p>
    <w:p w14:paraId="3D3E2BA6" w14:textId="77777777" w:rsidR="00AD6052" w:rsidRDefault="00AD6052" w:rsidP="00AD6052">
      <w:pPr>
        <w:pStyle w:val="Recuodecorpodetexto"/>
      </w:pPr>
    </w:p>
    <w:p w14:paraId="151D50E8" w14:textId="77777777" w:rsidR="00AD6052" w:rsidRDefault="00AD6052" w:rsidP="00AD6052">
      <w:pPr>
        <w:pStyle w:val="Recuodecorpodetexto"/>
      </w:pPr>
    </w:p>
    <w:p w14:paraId="20B58057" w14:textId="77777777" w:rsidR="00AD6052" w:rsidRDefault="00AD6052" w:rsidP="00AD6052">
      <w:pPr>
        <w:pStyle w:val="Recuodecorpodetexto"/>
      </w:pPr>
    </w:p>
    <w:p w14:paraId="6E095BF3" w14:textId="77777777" w:rsidR="00AD6052" w:rsidRDefault="00AD6052" w:rsidP="00AD6052">
      <w:pPr>
        <w:pStyle w:val="Recuodecorpodetexto"/>
      </w:pPr>
    </w:p>
    <w:p w14:paraId="78196B04" w14:textId="77777777" w:rsidR="00AD6052" w:rsidRDefault="00AD6052" w:rsidP="00AD6052">
      <w:pPr>
        <w:pStyle w:val="Recuodecorpodetexto"/>
      </w:pPr>
    </w:p>
    <w:p w14:paraId="022B6E78" w14:textId="77777777" w:rsidR="00AD6052" w:rsidRDefault="00AD6052" w:rsidP="00AD6052">
      <w:pPr>
        <w:pStyle w:val="Recuodecorpodetexto"/>
      </w:pPr>
    </w:p>
    <w:p w14:paraId="5739A85E" w14:textId="77777777" w:rsidR="00AD6052" w:rsidRDefault="00AD6052" w:rsidP="00AD6052">
      <w:pPr>
        <w:pStyle w:val="Recuodecorpodetexto"/>
      </w:pPr>
    </w:p>
    <w:p w14:paraId="59FCEF86" w14:textId="77777777" w:rsidR="00AD6052" w:rsidRDefault="00AD6052" w:rsidP="00AD6052">
      <w:pPr>
        <w:pStyle w:val="Recuodecorpodetexto"/>
      </w:pPr>
    </w:p>
    <w:p w14:paraId="577DBC33" w14:textId="77777777" w:rsidR="00AD6052" w:rsidRDefault="00AD6052" w:rsidP="00AD6052">
      <w:pPr>
        <w:pStyle w:val="Recuodecorpodetexto"/>
      </w:pPr>
    </w:p>
    <w:p w14:paraId="0DA9C62C" w14:textId="77777777" w:rsidR="00AD6052" w:rsidRDefault="00AD6052" w:rsidP="00AD6052">
      <w:pPr>
        <w:pStyle w:val="Recuodecorpodetexto"/>
      </w:pPr>
    </w:p>
    <w:p w14:paraId="45245110" w14:textId="77777777" w:rsidR="00AD6052" w:rsidRDefault="00AD6052" w:rsidP="00AD6052">
      <w:pPr>
        <w:pStyle w:val="Recuodecorpodetexto"/>
      </w:pPr>
    </w:p>
    <w:p w14:paraId="1D46ACCE" w14:textId="77777777" w:rsidR="00AD6052" w:rsidRDefault="00AD6052" w:rsidP="00AD6052">
      <w:pPr>
        <w:pStyle w:val="Recuodecorpodetexto"/>
      </w:pPr>
    </w:p>
    <w:p w14:paraId="3B601415" w14:textId="77777777" w:rsidR="007768A3" w:rsidRPr="00AD6052" w:rsidRDefault="00EA12C7" w:rsidP="00AD6052">
      <w:pPr>
        <w:pStyle w:val="Ttulo1"/>
      </w:pPr>
      <w:bookmarkStart w:id="11" w:name="_Toc404952274"/>
      <w:bookmarkStart w:id="12" w:name="_Toc404952322"/>
      <w:bookmarkStart w:id="13" w:name="_Toc404952369"/>
      <w:bookmarkStart w:id="14" w:name="_Toc404952397"/>
      <w:bookmarkStart w:id="15" w:name="_Toc406682553"/>
      <w:bookmarkStart w:id="16" w:name="_Toc22666184"/>
      <w:bookmarkStart w:id="17" w:name="_Toc193218182"/>
      <w:r w:rsidRPr="00AD60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29D32D" wp14:editId="51972C01">
                <wp:simplePos x="0" y="0"/>
                <wp:positionH relativeFrom="column">
                  <wp:posOffset>2646045</wp:posOffset>
                </wp:positionH>
                <wp:positionV relativeFrom="paragraph">
                  <wp:posOffset>-149860</wp:posOffset>
                </wp:positionV>
                <wp:extent cx="3095625" cy="1069340"/>
                <wp:effectExtent l="821055" t="15875" r="17145" b="19685"/>
                <wp:wrapNone/>
                <wp:docPr id="2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069340"/>
                        </a:xfrm>
                        <a:prstGeom prst="wedgeRoundRectCallout">
                          <a:avLst>
                            <a:gd name="adj1" fmla="val -73713"/>
                            <a:gd name="adj2" fmla="val -2565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A07B2" w14:textId="77777777" w:rsidR="00FB2D04" w:rsidRDefault="00FB2D04" w:rsidP="00232DAA">
                            <w:pPr>
                              <w:jc w:val="both"/>
                            </w:pPr>
                            <w:r w:rsidRPr="001A40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 item MATERIAL E MÉTODOS pode ser exposto em texto único ou separado em subite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</w:t>
                            </w:r>
                            <w:r w:rsidRPr="001A40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Indicar o tipo, ou gênero de pesquisa; Descrição da população e da amostra; Métodos e técnicas utilizadas;</w:t>
                            </w:r>
                            <w:r w:rsidRPr="007C0A5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A40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Descrição da coleta de dados (descreva como foi o momento, onde, sob que condições, etc.);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9D32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15" o:spid="_x0000_s1026" type="#_x0000_t62" style="position:absolute;left:0;text-align:left;margin-left:208.35pt;margin-top:-11.8pt;width:243.75pt;height:8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" adj="-5122,5259" fillcolor="#f2f2f2 [3052]" strokecolor="#d8d8d8 [2732]" strokeweight="2pt">
                <v:textbox>
                  <w:txbxContent>
                    <w:p w14:paraId="46CA07B2" w14:textId="77777777" w:rsidR="00FB2D04" w:rsidRDefault="00FB2D04" w:rsidP="00232DAA">
                      <w:pPr>
                        <w:jc w:val="both"/>
                      </w:pPr>
                      <w:r w:rsidRPr="001A4007">
                        <w:rPr>
                          <w:rFonts w:ascii="Arial" w:hAnsi="Arial" w:cs="Arial"/>
                          <w:sz w:val="16"/>
                          <w:szCs w:val="16"/>
                        </w:rPr>
                        <w:t>O item MATERIAL E MÉTODOS pode ser exposto em texto único ou separado em subite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ns</w:t>
                      </w:r>
                      <w:r w:rsidRPr="001A4007">
                        <w:rPr>
                          <w:rFonts w:ascii="Arial" w:hAnsi="Arial" w:cs="Arial"/>
                          <w:sz w:val="16"/>
                          <w:szCs w:val="16"/>
                        </w:rPr>
                        <w:t>. Indicar o tipo, ou gênero de pesquisa; Descrição da população e da amostra; Métodos e técnicas utilizadas;</w:t>
                      </w:r>
                      <w:r w:rsidRPr="007C0A5A">
                        <w:rPr>
                          <w:rFonts w:ascii="Arial" w:hAnsi="Arial" w:cs="Arial"/>
                        </w:rPr>
                        <w:t xml:space="preserve"> </w:t>
                      </w:r>
                      <w:r w:rsidRPr="001A4007">
                        <w:rPr>
                          <w:rFonts w:ascii="Arial" w:hAnsi="Arial" w:cs="Arial"/>
                          <w:sz w:val="16"/>
                          <w:szCs w:val="16"/>
                        </w:rPr>
                        <w:t>Descrição da coleta de dados (descreva como foi o momento, onde, sob que condições, etc.);</w:t>
                      </w:r>
                    </w:p>
                  </w:txbxContent>
                </v:textbox>
              </v:shape>
            </w:pict>
          </mc:Fallback>
        </mc:AlternateContent>
      </w:r>
      <w:r w:rsidR="00BF7A79" w:rsidRPr="00AD6052">
        <w:t xml:space="preserve">3 </w:t>
      </w:r>
      <w:r w:rsidR="00EE6BBB" w:rsidRPr="00AD6052">
        <w:t>MATERIAL E MÉTODO</w:t>
      </w:r>
      <w:r w:rsidR="00B471C1" w:rsidRPr="00AD6052">
        <w:t>S</w:t>
      </w:r>
      <w:bookmarkEnd w:id="11"/>
      <w:bookmarkEnd w:id="12"/>
      <w:bookmarkEnd w:id="13"/>
      <w:bookmarkEnd w:id="14"/>
      <w:bookmarkEnd w:id="15"/>
      <w:bookmarkEnd w:id="16"/>
      <w:bookmarkEnd w:id="17"/>
      <w:r w:rsidR="00D805F1" w:rsidRPr="00AD6052">
        <w:t xml:space="preserve"> </w:t>
      </w:r>
    </w:p>
    <w:p w14:paraId="6FEF3AC6" w14:textId="77777777" w:rsidR="00AC6B19" w:rsidRPr="00D00A74" w:rsidRDefault="00AC6B19" w:rsidP="00AD6052">
      <w:pPr>
        <w:pStyle w:val="Recuodecorpodetexto"/>
        <w:rPr>
          <w:lang w:eastAsia="pt-BR"/>
        </w:rPr>
      </w:pPr>
    </w:p>
    <w:p w14:paraId="47AEB344" w14:textId="77777777" w:rsidR="007768A3" w:rsidRPr="00BF7A79" w:rsidRDefault="00BF7A79" w:rsidP="00AD6052">
      <w:pPr>
        <w:pStyle w:val="Ttulo2"/>
      </w:pPr>
      <w:bookmarkStart w:id="18" w:name="_Toc404952275"/>
      <w:bookmarkStart w:id="19" w:name="_Toc404952323"/>
      <w:bookmarkStart w:id="20" w:name="_Toc404952370"/>
      <w:bookmarkStart w:id="21" w:name="_Toc404952398"/>
      <w:bookmarkStart w:id="22" w:name="_Toc406682554"/>
      <w:bookmarkStart w:id="23" w:name="_Toc22666185"/>
      <w:bookmarkStart w:id="24" w:name="_Toc193218183"/>
      <w:r>
        <w:t xml:space="preserve">3.1 </w:t>
      </w:r>
      <w:r w:rsidR="007768A3" w:rsidRPr="00BF7A79">
        <w:t>TIPO DE PESQUISA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142022EE" w14:textId="77777777" w:rsidR="007768A3" w:rsidRPr="00D00A74" w:rsidRDefault="007768A3" w:rsidP="00AD6052">
      <w:pPr>
        <w:pStyle w:val="Recuodecorpodetexto"/>
        <w:rPr>
          <w:lang w:eastAsia="pt-BR"/>
        </w:rPr>
      </w:pPr>
    </w:p>
    <w:p w14:paraId="2FE8B52A" w14:textId="77777777" w:rsidR="007768A3" w:rsidRPr="00D00A74" w:rsidRDefault="007768A3" w:rsidP="00AD6052">
      <w:pPr>
        <w:pStyle w:val="Recuodecorpodetexto"/>
      </w:pPr>
      <w:r w:rsidRPr="00D00A74">
        <w:rPr>
          <w:lang w:eastAsia="pt-BR"/>
        </w:rPr>
        <w:t xml:space="preserve">O método utilizado para coleta de dados do presente trabalho </w:t>
      </w:r>
      <w:r w:rsidR="00BE69DE" w:rsidRPr="00D00A74">
        <w:rPr>
          <w:lang w:eastAsia="pt-BR"/>
        </w:rPr>
        <w:t>foi</w:t>
      </w:r>
      <w:r w:rsidRPr="00D00A74">
        <w:rPr>
          <w:lang w:eastAsia="pt-BR"/>
        </w:rPr>
        <w:t xml:space="preserve"> a abordagem quantitativa. Para Rutter e Abreu (19</w:t>
      </w:r>
      <w:r w:rsidR="009D0937">
        <w:rPr>
          <w:lang w:eastAsia="pt-BR"/>
        </w:rPr>
        <w:t>8</w:t>
      </w:r>
      <w:r w:rsidRPr="00D00A74">
        <w:rPr>
          <w:lang w:eastAsia="pt-BR"/>
        </w:rPr>
        <w:t xml:space="preserve">8), o método quantitativo busca quantificar opiniões, </w:t>
      </w:r>
      <w:r w:rsidRPr="00D00A74">
        <w:t>dados, utilizando recursos e técnicas estatísticas desde as mais simples, como porcentagem, até as de uso mais complexo, como coeficiente de correlação, análise de regressão, entre outros.</w:t>
      </w:r>
    </w:p>
    <w:p w14:paraId="0D7AE8A6" w14:textId="77777777" w:rsidR="007768A3" w:rsidRPr="00D00A74" w:rsidRDefault="007768A3" w:rsidP="00AD6052">
      <w:pPr>
        <w:pStyle w:val="Recuodecorpodetexto"/>
        <w:rPr>
          <w:lang w:eastAsia="pt-BR"/>
        </w:rPr>
      </w:pPr>
      <w:r w:rsidRPr="00D00A74">
        <w:rPr>
          <w:lang w:eastAsia="pt-BR"/>
        </w:rPr>
        <w:t xml:space="preserve">A pesquisa quantitativa é usada quando se sabe exatamente o que deve ser perguntado, possibilitando assim, atingir os objetivos da pesquisa. Denota-se que é a </w:t>
      </w:r>
      <w:r w:rsidRPr="00D00A74">
        <w:rPr>
          <w:lang w:eastAsia="pt-BR"/>
        </w:rPr>
        <w:lastRenderedPageBreak/>
        <w:t xml:space="preserve">pesquisa mais indicada para apurar opiniões e atitudes explícitas conscientes dos entrevistados, testando de forma precisa, as hipóteses levantadas e fornecendo índices que podem ser comparados com outros. </w:t>
      </w:r>
    </w:p>
    <w:p w14:paraId="3F3BDA5B" w14:textId="77777777" w:rsidR="00AC6B19" w:rsidRPr="00D00A74" w:rsidRDefault="00AC6B19" w:rsidP="00AD6052">
      <w:pPr>
        <w:pStyle w:val="Recuodecorpodetexto"/>
        <w:rPr>
          <w:lang w:eastAsia="pt-BR"/>
        </w:rPr>
      </w:pPr>
    </w:p>
    <w:p w14:paraId="7634BBC8" w14:textId="77777777" w:rsidR="007768A3" w:rsidRPr="00BF7A79" w:rsidRDefault="007768A3" w:rsidP="00AD6052">
      <w:pPr>
        <w:pStyle w:val="Ttulo2"/>
      </w:pPr>
      <w:bookmarkStart w:id="25" w:name="_Toc404952276"/>
      <w:bookmarkStart w:id="26" w:name="_Toc404952324"/>
      <w:bookmarkStart w:id="27" w:name="_Toc404952371"/>
      <w:bookmarkStart w:id="28" w:name="_Toc404952399"/>
      <w:bookmarkStart w:id="29" w:name="_Toc406682555"/>
      <w:bookmarkStart w:id="30" w:name="_Toc22666186"/>
      <w:bookmarkStart w:id="31" w:name="_Toc193218184"/>
      <w:r w:rsidRPr="00BF7A79">
        <w:t>3.2 SUJEITOS DA PESQUISA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6014E8FB" w14:textId="77777777" w:rsidR="00AC6B19" w:rsidRPr="00D00A74" w:rsidRDefault="00AC6B19" w:rsidP="00AD6052">
      <w:pPr>
        <w:pStyle w:val="Recuodecorpodetexto"/>
        <w:rPr>
          <w:lang w:eastAsia="pt-BR"/>
        </w:rPr>
      </w:pPr>
    </w:p>
    <w:p w14:paraId="1D3AD2CE" w14:textId="77777777" w:rsidR="007768A3" w:rsidRPr="00D00A74" w:rsidRDefault="001A4007" w:rsidP="00AD6052">
      <w:pPr>
        <w:pStyle w:val="Recuodecorpodetexto"/>
      </w:pPr>
      <w:r w:rsidRPr="00D00A74">
        <w:rPr>
          <w:lang w:eastAsia="pt-BR"/>
        </w:rPr>
        <w:t>A</w:t>
      </w:r>
      <w:r w:rsidR="007768A3" w:rsidRPr="00D00A74">
        <w:rPr>
          <w:lang w:eastAsia="pt-BR"/>
        </w:rPr>
        <w:t xml:space="preserve"> pesquisa</w:t>
      </w:r>
      <w:r w:rsidRPr="00D00A74">
        <w:rPr>
          <w:lang w:eastAsia="pt-BR"/>
        </w:rPr>
        <w:t xml:space="preserve"> contou com</w:t>
      </w:r>
      <w:r w:rsidR="007768A3" w:rsidRPr="00D00A74">
        <w:rPr>
          <w:lang w:eastAsia="pt-BR"/>
        </w:rPr>
        <w:t xml:space="preserve"> 24 (vinte e quatro) policias militares do </w:t>
      </w:r>
      <w:r w:rsidR="00EE6BBB" w:rsidRPr="00D00A74">
        <w:rPr>
          <w:lang w:eastAsia="pt-BR"/>
        </w:rPr>
        <w:t xml:space="preserve">oeste de </w:t>
      </w:r>
      <w:r w:rsidR="007768A3" w:rsidRPr="00D00A74">
        <w:rPr>
          <w:lang w:eastAsia="pt-BR"/>
        </w:rPr>
        <w:t xml:space="preserve">Santa Catarina </w:t>
      </w:r>
      <w:r w:rsidRPr="00D00A74">
        <w:rPr>
          <w:lang w:eastAsia="pt-BR"/>
        </w:rPr>
        <w:t>em pleno exercício de s</w:t>
      </w:r>
      <w:r w:rsidR="007768A3" w:rsidRPr="00D00A74">
        <w:rPr>
          <w:lang w:eastAsia="pt-BR"/>
        </w:rPr>
        <w:t>ua profissão.</w:t>
      </w:r>
      <w:r w:rsidRPr="00D00A74">
        <w:rPr>
          <w:lang w:eastAsia="pt-BR"/>
        </w:rPr>
        <w:t xml:space="preserve"> Foram utilizados como </w:t>
      </w:r>
      <w:r w:rsidR="007768A3" w:rsidRPr="00D00A74">
        <w:t xml:space="preserve">critérios de inclusão, policiais que </w:t>
      </w:r>
      <w:r w:rsidRPr="00D00A74">
        <w:t xml:space="preserve">assinaram o TCLE e </w:t>
      </w:r>
      <w:r w:rsidR="007768A3" w:rsidRPr="00D00A74">
        <w:t>aceitar</w:t>
      </w:r>
      <w:r w:rsidRPr="00D00A74">
        <w:t>am</w:t>
      </w:r>
      <w:r w:rsidR="007768A3" w:rsidRPr="00D00A74">
        <w:t xml:space="preserve"> participar deste estudo</w:t>
      </w:r>
      <w:r w:rsidRPr="00D00A74">
        <w:t>, com</w:t>
      </w:r>
      <w:r w:rsidR="007768A3" w:rsidRPr="00D00A74">
        <w:t xml:space="preserve"> idade igual ou superior a dezoito anos, sendo que a seleção se dará de forma aleatória.</w:t>
      </w:r>
    </w:p>
    <w:p w14:paraId="74B5F8B5" w14:textId="77777777" w:rsidR="007768A3" w:rsidRPr="00D00A74" w:rsidRDefault="00EA12C7" w:rsidP="00AD6052">
      <w:pPr>
        <w:pStyle w:val="Recuodecorpodetexto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800738" wp14:editId="5DA1B58D">
                <wp:simplePos x="0" y="0"/>
                <wp:positionH relativeFrom="column">
                  <wp:posOffset>4347743</wp:posOffset>
                </wp:positionH>
                <wp:positionV relativeFrom="paragraph">
                  <wp:posOffset>474066</wp:posOffset>
                </wp:positionV>
                <wp:extent cx="1304925" cy="523875"/>
                <wp:effectExtent l="38100" t="0" r="28575" b="942975"/>
                <wp:wrapNone/>
                <wp:docPr id="2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523875"/>
                        </a:xfrm>
                        <a:prstGeom prst="wedgeRoundRectCallout">
                          <a:avLst>
                            <a:gd name="adj1" fmla="val -50773"/>
                            <a:gd name="adj2" fmla="val 213640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2CDCA" w14:textId="77777777" w:rsidR="00FB2D04" w:rsidRDefault="00FB2D04" w:rsidP="009B41DA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Chamar os Anexos e Apêndices no corpo do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0738" id="AutoShape 123" o:spid="_x0000_s1027" type="#_x0000_t62" style="position:absolute;left:0;text-align:left;margin-left:342.35pt;margin-top:37.35pt;width:102.75pt;height:41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" adj="-167,56946" fillcolor="#f2f2f2 [3052]" strokecolor="#d8d8d8 [2732]" strokeweight="2pt">
                <v:textbox>
                  <w:txbxContent>
                    <w:p w14:paraId="48E2CDCA" w14:textId="77777777" w:rsidR="00FB2D04" w:rsidRDefault="00FB2D04" w:rsidP="009B41DA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Chamar os Anexos e Apêndices no corpo do trabalho.</w:t>
                      </w:r>
                    </w:p>
                  </w:txbxContent>
                </v:textbox>
              </v:shape>
            </w:pict>
          </mc:Fallback>
        </mc:AlternateContent>
      </w:r>
      <w:r w:rsidR="001A4007" w:rsidRPr="00D00A74">
        <w:t xml:space="preserve">Foram excluídos da pesquisa, policiais com </w:t>
      </w:r>
      <w:r w:rsidR="007768A3" w:rsidRPr="00D00A74">
        <w:t>aspectos contrários aos critérios de inclusão.</w:t>
      </w:r>
    </w:p>
    <w:p w14:paraId="041329B9" w14:textId="77777777" w:rsidR="00232DAA" w:rsidRPr="00D00A74" w:rsidRDefault="00232DAA" w:rsidP="00AD6052">
      <w:pPr>
        <w:pStyle w:val="Recuodecorpodetexto"/>
      </w:pPr>
    </w:p>
    <w:p w14:paraId="6E345C52" w14:textId="77777777" w:rsidR="001A4007" w:rsidRPr="00BF7A79" w:rsidRDefault="001A4007" w:rsidP="00AD6052">
      <w:pPr>
        <w:pStyle w:val="Ttulo2"/>
      </w:pPr>
      <w:bookmarkStart w:id="32" w:name="_Toc404952277"/>
      <w:bookmarkStart w:id="33" w:name="_Toc404952325"/>
      <w:bookmarkStart w:id="34" w:name="_Toc404952372"/>
      <w:bookmarkStart w:id="35" w:name="_Toc404952400"/>
      <w:bookmarkStart w:id="36" w:name="_Toc406682556"/>
      <w:bookmarkStart w:id="37" w:name="_Toc22666187"/>
      <w:bookmarkStart w:id="38" w:name="_Toc193218185"/>
      <w:r w:rsidRPr="00BF7A79">
        <w:t>3.3 ASPECTOS ÉTICOS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9C6A5E1" w14:textId="77777777" w:rsidR="001A4007" w:rsidRPr="00D00A74" w:rsidRDefault="001A4007" w:rsidP="00AD6052">
      <w:pPr>
        <w:pStyle w:val="Recuodecorpodetexto"/>
      </w:pPr>
    </w:p>
    <w:p w14:paraId="04D69EC1" w14:textId="77777777" w:rsidR="001A4007" w:rsidRPr="00D00A74" w:rsidRDefault="001A4007" w:rsidP="00AD6052">
      <w:pPr>
        <w:pStyle w:val="Recuodecorpodetexto"/>
      </w:pPr>
      <w:r w:rsidRPr="00D00A74">
        <w:t>Com o objetivo de preservar os aspectos éticos que envolvem as pesquisas com seres humanos, foi apresentado e explicado aos sujeitos deste estudo, o Termo de Conse</w:t>
      </w:r>
      <w:r w:rsidR="00232DAA" w:rsidRPr="00D00A74">
        <w:t xml:space="preserve">ntimento Livre e Esclarecido </w:t>
      </w:r>
      <w:r w:rsidRPr="00D00A74">
        <w:t>(TCLE)</w:t>
      </w:r>
      <w:r w:rsidR="00232DAA" w:rsidRPr="00D00A74">
        <w:t xml:space="preserve"> conforme Anexo A.</w:t>
      </w:r>
    </w:p>
    <w:p w14:paraId="389508D0" w14:textId="77777777" w:rsidR="006C7A6A" w:rsidRDefault="006C7A6A" w:rsidP="00AD6052">
      <w:pPr>
        <w:pStyle w:val="Recuodecorpodetexto"/>
      </w:pPr>
      <w:r>
        <w:t>A pesquisa seguiu as Diretrizes e Normas Regulamentadoras de Pesquisa envolvendo Seres Humanos, Resolução</w:t>
      </w:r>
      <w:r w:rsidR="001A4007" w:rsidRPr="00D00A74">
        <w:t xml:space="preserve"> – CNS 466/12</w:t>
      </w:r>
      <w:r>
        <w:t>.</w:t>
      </w:r>
      <w:r w:rsidR="001A4007" w:rsidRPr="00D00A74">
        <w:t xml:space="preserve"> </w:t>
      </w:r>
    </w:p>
    <w:p w14:paraId="487FDDF7" w14:textId="77777777" w:rsidR="001A4007" w:rsidRPr="00D00A74" w:rsidRDefault="001A4007" w:rsidP="00AD6052">
      <w:pPr>
        <w:pStyle w:val="Recuodecorpodetexto"/>
      </w:pPr>
      <w:r w:rsidRPr="00D00A74">
        <w:t>Visando preservar a identidade dos sujeitos da pesquisa no teste utilizado como instrumento de coleta de dados e tendo em vista o Código de ética do Psicólogo onde determina em seu Art.</w:t>
      </w:r>
      <w:r w:rsidR="00404AED">
        <w:t xml:space="preserve"> </w:t>
      </w:r>
      <w:r w:rsidRPr="00D00A74">
        <w:t xml:space="preserve">16 que o Psicólogo deve garantir o acesso dos participantes, pessoas, grupos ou organizações aos resultados da pesquisa após o encerramento, os sujeitos dessa pesquisa receberam nomes fictícios. </w:t>
      </w:r>
    </w:p>
    <w:p w14:paraId="6C7334BB" w14:textId="77777777" w:rsidR="007768A3" w:rsidRPr="00D00A74" w:rsidRDefault="007768A3" w:rsidP="00AD6052">
      <w:pPr>
        <w:pStyle w:val="Recuodecorpodetexto"/>
        <w:rPr>
          <w:rFonts w:eastAsia="Times New Roman"/>
          <w:bCs/>
          <w:kern w:val="0"/>
          <w:lang w:eastAsia="pt-BR"/>
        </w:rPr>
      </w:pPr>
    </w:p>
    <w:p w14:paraId="1ABAC845" w14:textId="77777777" w:rsidR="001A4007" w:rsidRPr="00BF7A79" w:rsidRDefault="00232DAA" w:rsidP="00AD6052">
      <w:pPr>
        <w:pStyle w:val="Ttulo2"/>
      </w:pPr>
      <w:bookmarkStart w:id="39" w:name="_Toc404952278"/>
      <w:bookmarkStart w:id="40" w:name="_Toc404952326"/>
      <w:bookmarkStart w:id="41" w:name="_Toc404952373"/>
      <w:bookmarkStart w:id="42" w:name="_Toc404952401"/>
      <w:bookmarkStart w:id="43" w:name="_Toc406682557"/>
      <w:bookmarkStart w:id="44" w:name="_Toc22666188"/>
      <w:bookmarkStart w:id="45" w:name="_Toc193218186"/>
      <w:r w:rsidRPr="00BF7A79">
        <w:t xml:space="preserve">3.4 </w:t>
      </w:r>
      <w:r w:rsidR="001A4007" w:rsidRPr="00BF7A79">
        <w:t>COLETA DE DADOS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0AA1CCEC" w14:textId="77777777" w:rsidR="001A4007" w:rsidRPr="00D00A74" w:rsidRDefault="001A4007" w:rsidP="00AD6052">
      <w:pPr>
        <w:pStyle w:val="Recuodecorpodetexto"/>
      </w:pPr>
    </w:p>
    <w:p w14:paraId="7C3F22A4" w14:textId="77777777" w:rsidR="006B4E09" w:rsidRPr="00D00A74" w:rsidRDefault="007768A3" w:rsidP="00AD6052">
      <w:pPr>
        <w:pStyle w:val="Recuodecorpodetexto"/>
      </w:pPr>
      <w:r w:rsidRPr="00D00A74">
        <w:t>O instrumento utilizado para a coleta de dados foi o Inventário de S</w:t>
      </w:r>
      <w:r w:rsidR="006B4E09" w:rsidRPr="00D00A74">
        <w:t xml:space="preserve">intomas de Stress para Adultos. </w:t>
      </w:r>
      <w:r w:rsidRPr="00D00A74">
        <w:t>Para Lipp</w:t>
      </w:r>
      <w:r w:rsidR="009C3E7F" w:rsidRPr="00D00A74">
        <w:t xml:space="preserve"> (2000)</w:t>
      </w:r>
      <w:r w:rsidR="006B4E09" w:rsidRPr="00D00A74">
        <w:t xml:space="preserve">, </w:t>
      </w:r>
      <w:r w:rsidRPr="00D00A74">
        <w:t>o ISSL</w:t>
      </w:r>
      <w:r w:rsidR="006004CB">
        <w:rPr>
          <w:rStyle w:val="Refdenotaderodap"/>
          <w:rFonts w:cs="Arial"/>
        </w:rPr>
        <w:footnoteReference w:id="1"/>
      </w:r>
      <w:r w:rsidRPr="00D00A74">
        <w:t xml:space="preserve"> </w:t>
      </w:r>
      <w:r w:rsidR="006B4E09" w:rsidRPr="00D00A74">
        <w:t xml:space="preserve">tem por finalidade diagnosticar e verificar o nível de stress do indivíduo, mostrando onde a pessoa é mais vulnerável a </w:t>
      </w:r>
      <w:r w:rsidR="006B4E09" w:rsidRPr="00D00A74">
        <w:lastRenderedPageBreak/>
        <w:t>ele, se é no aspecto psicológico ou físico e, apontando fase do estresse em que o indivíduo se encontra. As fases podem ser de alerta, resistência, quase-exaustão ou exaustão, ressaltando sintomas e características provenientes delas.</w:t>
      </w:r>
    </w:p>
    <w:p w14:paraId="1D20F487" w14:textId="77777777" w:rsidR="00AD79AA" w:rsidRPr="00D00A74" w:rsidRDefault="00AD79AA" w:rsidP="00AD6052">
      <w:pPr>
        <w:pStyle w:val="Recuodecorpodetexto"/>
      </w:pPr>
      <w:r w:rsidRPr="00D00A74">
        <w:t xml:space="preserve">O ISSL foi aplicado na sala de reuniões de um Batalhão, com agendamento prévio em dois dias devido às escalas de trabalho dos policiais. </w:t>
      </w:r>
    </w:p>
    <w:p w14:paraId="145197C4" w14:textId="77777777" w:rsidR="006004CB" w:rsidRPr="00D00A74" w:rsidRDefault="006004CB" w:rsidP="00AD6052">
      <w:pPr>
        <w:pStyle w:val="Recuodecorpodetexto"/>
      </w:pPr>
      <w:r w:rsidRPr="00D00A74">
        <w:t>No primeiro dia participaram dezessete sujeitos, no segundo dia participaram quatro e no terceiro dia participaram três.</w:t>
      </w:r>
    </w:p>
    <w:p w14:paraId="193800F0" w14:textId="77777777" w:rsidR="006004CB" w:rsidRPr="00D00A74" w:rsidRDefault="006004CB" w:rsidP="00AD6052">
      <w:pPr>
        <w:pStyle w:val="Recuodecorpodetexto"/>
      </w:pPr>
      <w:r w:rsidRPr="00D00A74">
        <w:t>O teste foi explicado e aplicado coletivamente em um local que dispõem de condições como privacidade, boa iluminação, sem interrupções por fatores externos. A aplicação e correção do ISSL foram realizadas pelo pesquisador com acompanhamento da orientadora específica.</w:t>
      </w:r>
    </w:p>
    <w:p w14:paraId="1488BCA6" w14:textId="77777777" w:rsidR="00243107" w:rsidRDefault="00243107" w:rsidP="00AD6052">
      <w:pPr>
        <w:pStyle w:val="Recuodecorpodetexto"/>
      </w:pPr>
    </w:p>
    <w:p w14:paraId="5CB9EE64" w14:textId="77777777" w:rsidR="00AD6052" w:rsidRDefault="00AD6052" w:rsidP="00AD6052">
      <w:pPr>
        <w:pStyle w:val="Recuodecorpodetexto"/>
      </w:pPr>
    </w:p>
    <w:p w14:paraId="63FB541C" w14:textId="77777777" w:rsidR="00AD6052" w:rsidRDefault="00AD6052" w:rsidP="00AD6052">
      <w:pPr>
        <w:pStyle w:val="Recuodecorpodetexto"/>
      </w:pPr>
    </w:p>
    <w:p w14:paraId="3BD69196" w14:textId="77777777" w:rsidR="00AD6052" w:rsidRDefault="00AD6052" w:rsidP="00AD6052">
      <w:pPr>
        <w:pStyle w:val="Recuodecorpodetexto"/>
      </w:pPr>
    </w:p>
    <w:p w14:paraId="319BF20C" w14:textId="77777777" w:rsidR="00AD6052" w:rsidRDefault="00AD6052" w:rsidP="00AD6052">
      <w:pPr>
        <w:pStyle w:val="Recuodecorpodetexto"/>
      </w:pPr>
    </w:p>
    <w:p w14:paraId="46A185EF" w14:textId="77777777" w:rsidR="00AD6052" w:rsidRDefault="00AD6052" w:rsidP="00AD6052">
      <w:pPr>
        <w:pStyle w:val="Recuodecorpodetexto"/>
      </w:pPr>
    </w:p>
    <w:p w14:paraId="3D9BF7EB" w14:textId="77777777" w:rsidR="00AD6052" w:rsidRDefault="00AD6052" w:rsidP="00AD6052">
      <w:pPr>
        <w:pStyle w:val="Recuodecorpodetexto"/>
      </w:pPr>
    </w:p>
    <w:p w14:paraId="2382C0E6" w14:textId="77777777" w:rsidR="00AD6052" w:rsidRDefault="00AD6052" w:rsidP="00AD6052">
      <w:pPr>
        <w:pStyle w:val="Recuodecorpodetexto"/>
      </w:pPr>
    </w:p>
    <w:p w14:paraId="6A2EF8D1" w14:textId="77777777" w:rsidR="00AD6052" w:rsidRDefault="00AD6052" w:rsidP="00AD6052">
      <w:pPr>
        <w:pStyle w:val="Recuodecorpodetexto"/>
      </w:pPr>
    </w:p>
    <w:p w14:paraId="270C4BC9" w14:textId="77777777" w:rsidR="00AD6052" w:rsidRDefault="00AD6052" w:rsidP="00AD6052">
      <w:pPr>
        <w:pStyle w:val="Recuodecorpodetexto"/>
      </w:pPr>
    </w:p>
    <w:p w14:paraId="1DC41A0A" w14:textId="77777777" w:rsidR="00AD6052" w:rsidRDefault="00AD6052" w:rsidP="00AD6052">
      <w:pPr>
        <w:pStyle w:val="Recuodecorpodetexto"/>
      </w:pPr>
    </w:p>
    <w:p w14:paraId="0727B812" w14:textId="77777777" w:rsidR="00AD6052" w:rsidRDefault="00AD6052" w:rsidP="00AD6052">
      <w:pPr>
        <w:pStyle w:val="Recuodecorpodetexto"/>
      </w:pPr>
    </w:p>
    <w:p w14:paraId="19CD3420" w14:textId="77777777" w:rsidR="00F54CF9" w:rsidRPr="00BF7A79" w:rsidRDefault="00F54CF9" w:rsidP="00F54CF9">
      <w:pPr>
        <w:pStyle w:val="Ttulo1"/>
        <w:ind w:left="431" w:hanging="431"/>
      </w:pPr>
      <w:bookmarkStart w:id="46" w:name="_Toc22666189"/>
      <w:bookmarkStart w:id="47" w:name="_Toc193218187"/>
      <w:r w:rsidRPr="00BF7A79">
        <w:t xml:space="preserve">4 </w:t>
      </w:r>
      <w:r w:rsidRPr="00CE046E">
        <w:t>RESULTADOS E DISCUSSÕES</w:t>
      </w:r>
      <w:bookmarkEnd w:id="46"/>
      <w:bookmarkEnd w:id="47"/>
    </w:p>
    <w:p w14:paraId="70558231" w14:textId="77777777" w:rsidR="00F54CF9" w:rsidRDefault="00F54CF9" w:rsidP="00AD6052">
      <w:pPr>
        <w:pStyle w:val="Recuodecorpodetexto"/>
      </w:pPr>
    </w:p>
    <w:p w14:paraId="1B709873" w14:textId="77777777" w:rsidR="007768A3" w:rsidRPr="00D00A74" w:rsidRDefault="00EA12C7" w:rsidP="00AD6052">
      <w:pPr>
        <w:pStyle w:val="Recuodecorpodetex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BEC3A2" wp14:editId="7463D66B">
                <wp:simplePos x="0" y="0"/>
                <wp:positionH relativeFrom="column">
                  <wp:posOffset>-994410</wp:posOffset>
                </wp:positionH>
                <wp:positionV relativeFrom="paragraph">
                  <wp:posOffset>1523365</wp:posOffset>
                </wp:positionV>
                <wp:extent cx="914400" cy="1590675"/>
                <wp:effectExtent l="0" t="0" r="647700" b="28575"/>
                <wp:wrapNone/>
                <wp:docPr id="20" name="Texto explicativo retangular com cantos arredondados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590675"/>
                        </a:xfrm>
                        <a:prstGeom prst="wedgeRoundRectCallout">
                          <a:avLst>
                            <a:gd name="adj1" fmla="val 114792"/>
                            <a:gd name="adj2" fmla="val -2096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7C1F4" w14:textId="77777777" w:rsidR="00FB2D04" w:rsidRPr="005C629F" w:rsidRDefault="00FB2D04" w:rsidP="009B41D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5C629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chamada no texto e a designação da ilustração / figura, deve ter o mesmo padrão gráfico (título e numeração).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C3A2" id="Texto explicativo retangular com cantos arredondados 73" o:spid="_x0000_s1028" type="#_x0000_t62" style="position:absolute;left:0;text-align:left;margin-left:-78.3pt;margin-top:119.95pt;width:1in;height:125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" adj="35595,6271" fillcolor="#f2f2f2 [3052]" strokecolor="#d8d8d8 [2732]" strokeweight="2pt">
                <v:textbox>
                  <w:txbxContent>
                    <w:p w14:paraId="7D97C1F4" w14:textId="77777777" w:rsidR="00FB2D04" w:rsidRPr="005C629F" w:rsidRDefault="00FB2D04" w:rsidP="009B41D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 </w:t>
                      </w:r>
                      <w:r w:rsidRPr="005C629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chamada no texto e a designação da ilustração / figura, deve ter o mesmo padrão gráfico (título e numeração).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t>O Inventário de Sintomas de Stress para adultos</w:t>
      </w:r>
      <w:r w:rsidR="007768A3" w:rsidRPr="00D00A74">
        <w:rPr>
          <w:b/>
        </w:rPr>
        <w:t xml:space="preserve"> </w:t>
      </w:r>
      <w:r w:rsidR="007768A3" w:rsidRPr="00D00A74">
        <w:t>(ISSL), é composto por 37 itens (sintomas) de natureza somática e 19 de natureza psicológica, diferenciados em termos de intensidade e organizados em 3 dimensões (últimas 24h, última semana e último mês). O ISSL emprega um modelo quadrifásico, com cada fase refletindo a intensidade do estresse: alerta, resistência, quase-exaustão e exaustão. Os dados obtidos através do ISSL seguem apresentados em gráficos e posteriormente comentados.</w:t>
      </w:r>
    </w:p>
    <w:p w14:paraId="499536FD" w14:textId="77777777" w:rsidR="007768A3" w:rsidRPr="00D00A74" w:rsidRDefault="005C629F" w:rsidP="00AD6052">
      <w:pPr>
        <w:pStyle w:val="Recuodecorpodetexto"/>
        <w:rPr>
          <w:rFonts w:cs="Arial"/>
        </w:rPr>
      </w:pPr>
      <w:r w:rsidRPr="00D00A74">
        <w:rPr>
          <w:rFonts w:cs="Arial"/>
        </w:rPr>
        <w:t>O Gráfico</w:t>
      </w:r>
      <w:r w:rsidR="008B0955" w:rsidRPr="00D00A74">
        <w:rPr>
          <w:rFonts w:cs="Arial"/>
        </w:rPr>
        <w:t xml:space="preserve"> </w:t>
      </w:r>
      <w:r w:rsidR="007768A3" w:rsidRPr="00D00A74">
        <w:rPr>
          <w:rFonts w:cs="Arial"/>
        </w:rPr>
        <w:t xml:space="preserve">1 contempla o resultado da pesquisa constatando a Presença ou Não de Estresse entre os Policiais Militares do </w:t>
      </w:r>
      <w:r w:rsidR="008B0955" w:rsidRPr="00D00A74">
        <w:rPr>
          <w:rFonts w:cs="Arial"/>
        </w:rPr>
        <w:t>oeste de</w:t>
      </w:r>
      <w:r w:rsidR="007768A3" w:rsidRPr="00D00A74">
        <w:rPr>
          <w:rFonts w:cs="Arial"/>
        </w:rPr>
        <w:t xml:space="preserve"> Santa Catarina.</w:t>
      </w:r>
    </w:p>
    <w:p w14:paraId="7C6B5F20" w14:textId="77777777" w:rsidR="007768A3" w:rsidRPr="00D00A74" w:rsidRDefault="00EA12C7" w:rsidP="00AD6052">
      <w:pPr>
        <w:pStyle w:val="Recuodecorpodetexto"/>
        <w:rPr>
          <w:rFonts w:cs="Arial"/>
        </w:rPr>
      </w:pPr>
      <w:r>
        <w:rPr>
          <w:rFonts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525CC65" wp14:editId="061F0C8C">
                <wp:simplePos x="0" y="0"/>
                <wp:positionH relativeFrom="column">
                  <wp:posOffset>4320540</wp:posOffset>
                </wp:positionH>
                <wp:positionV relativeFrom="paragraph">
                  <wp:posOffset>38100</wp:posOffset>
                </wp:positionV>
                <wp:extent cx="1743075" cy="1113155"/>
                <wp:effectExtent l="2000250" t="0" r="28575" b="10795"/>
                <wp:wrapNone/>
                <wp:docPr id="19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113155"/>
                        </a:xfrm>
                        <a:prstGeom prst="wedgeRoundRectCallout">
                          <a:avLst>
                            <a:gd name="adj1" fmla="val -161839"/>
                            <a:gd name="adj2" fmla="val -2341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BD76B" w14:textId="77777777" w:rsidR="00FB2D04" w:rsidRPr="00614E92" w:rsidRDefault="00FB2D04" w:rsidP="00614E9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Na parte superior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do gráfico 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devem constar: o tít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ulo e o número de identificação e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na parte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inferior a Fonte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o respectivo autor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(ano), ambos em fonte Arial 10 e espaço entre linhas simples.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CC65" id="AutoShape 116" o:spid="_x0000_s1029" type="#_x0000_t62" style="position:absolute;left:0;text-align:left;margin-left:340.2pt;margin-top:3pt;width:137.25pt;height:87.6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" adj="-24157,5742" fillcolor="#f2f2f2 [3052]" strokecolor="#d8d8d8 [2732]" strokeweight="2pt">
                <v:textbox>
                  <w:txbxContent>
                    <w:p w14:paraId="7DBBD76B" w14:textId="77777777" w:rsidR="00FB2D04" w:rsidRPr="00614E92" w:rsidRDefault="00FB2D04" w:rsidP="00614E9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Na parte superior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do gráfico 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devem constar: o tít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ulo e o número de identificação e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na parte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inferior a Fonte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 o respectivo autor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(ano), ambos em fonte Arial 10 e espaço entre linhas simples.</w:t>
                      </w:r>
                    </w:p>
                  </w:txbxContent>
                </v:textbox>
              </v:shape>
            </w:pict>
          </mc:Fallback>
        </mc:AlternateContent>
      </w:r>
    </w:p>
    <w:p w14:paraId="3E2D38F3" w14:textId="77777777" w:rsidR="007768A3" w:rsidRPr="006F64DB" w:rsidRDefault="008278E0" w:rsidP="00AD6052">
      <w:pPr>
        <w:pStyle w:val="Ttulo7"/>
      </w:pPr>
      <w:bookmarkStart w:id="48" w:name="_Toc404952280"/>
      <w:bookmarkStart w:id="49" w:name="_Toc404952328"/>
      <w:bookmarkStart w:id="50" w:name="_Toc404952375"/>
      <w:bookmarkStart w:id="51" w:name="_Toc404952403"/>
      <w:bookmarkStart w:id="52" w:name="_Toc404952449"/>
      <w:bookmarkStart w:id="53" w:name="_Toc406682559"/>
      <w:bookmarkStart w:id="54" w:name="_Toc22666108"/>
      <w:r w:rsidRPr="006F64DB">
        <w:t xml:space="preserve">Gráfico </w:t>
      </w:r>
      <w:r w:rsidR="007768A3" w:rsidRPr="006F64DB">
        <w:t xml:space="preserve">1 – Presença ou </w:t>
      </w:r>
      <w:r w:rsidR="00404AED" w:rsidRPr="006F64DB">
        <w:t>não de estresse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67EE9286" w14:textId="77777777" w:rsidR="007768A3" w:rsidRPr="00D00A74" w:rsidRDefault="00EA12C7" w:rsidP="00AD6052">
      <w:pPr>
        <w:pStyle w:val="Recuodecorpodetexto3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0FFC5" wp14:editId="22D10927">
                <wp:simplePos x="0" y="0"/>
                <wp:positionH relativeFrom="column">
                  <wp:posOffset>4033190</wp:posOffset>
                </wp:positionH>
                <wp:positionV relativeFrom="paragraph">
                  <wp:posOffset>1581023</wp:posOffset>
                </wp:positionV>
                <wp:extent cx="2152650" cy="914400"/>
                <wp:effectExtent l="2057400" t="0" r="19050" b="19050"/>
                <wp:wrapNone/>
                <wp:docPr id="18" name="Texto explicativo retangular com cantos arredondado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914400"/>
                        </a:xfrm>
                        <a:prstGeom prst="wedgeRoundRectCallout">
                          <a:avLst>
                            <a:gd name="adj1" fmla="val -143868"/>
                            <a:gd name="adj2" fmla="val 1185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4CC0" w14:textId="77777777" w:rsidR="00FB2D04" w:rsidRPr="00EB3FAE" w:rsidRDefault="00FB2D04" w:rsidP="009B41D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B3F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Quando a ilustração/figura/gráfico, for elaborada pelo autor do trabalho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com base nos instrumentos da pesquisa</w:t>
                            </w:r>
                            <w:r w:rsidRPr="00EB3F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, deve-se indicar na Fon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te a expressão: Dados da pesquisa e o ano</w:t>
                            </w:r>
                            <w:r w:rsidRPr="00EB3F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entre parênteses.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FFC5" id="Texto explicativo retangular com cantos arredondados 53" o:spid="_x0000_s1030" type="#_x0000_t62" style="position:absolute;margin-left:317.55pt;margin-top:124.5pt;width:169.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" adj="-20275,13361" fillcolor="#f2f2f2 [3052]" strokecolor="#d8d8d8 [2732]" strokeweight="2pt">
                <v:textbox>
                  <w:txbxContent>
                    <w:p w14:paraId="14B84CC0" w14:textId="77777777" w:rsidR="00FB2D04" w:rsidRPr="00EB3FAE" w:rsidRDefault="00FB2D04" w:rsidP="009B41D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B3F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Quando a ilustração/figura/gráfico, for elaborada pelo autor do trabalho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com base nos instrumentos da pesquisa</w:t>
                      </w:r>
                      <w:r w:rsidRPr="00EB3F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, deve-se indicar na Fon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te a expressão: Dados da pesquisa e o ano</w:t>
                      </w:r>
                      <w:r w:rsidRPr="00EB3F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entre parênteses.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rPr>
          <w:noProof/>
          <w:lang w:eastAsia="pt-BR"/>
        </w:rPr>
        <w:drawing>
          <wp:inline distT="0" distB="0" distL="0" distR="0" wp14:anchorId="4858D5E3" wp14:editId="13125290">
            <wp:extent cx="3962400" cy="2047875"/>
            <wp:effectExtent l="0" t="0" r="0" b="9525"/>
            <wp:docPr id="1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780D20" w14:textId="77777777" w:rsidR="007768A3" w:rsidRPr="00D00A74" w:rsidRDefault="00CB779D" w:rsidP="00AD6052">
      <w:pPr>
        <w:pStyle w:val="Recuodecorpodetexto3"/>
      </w:pPr>
      <w:r w:rsidRPr="00D00A74">
        <w:t xml:space="preserve">Fonte: </w:t>
      </w:r>
      <w:r w:rsidR="00AD6052">
        <w:t>Dados da pesquisa</w:t>
      </w:r>
      <w:r w:rsidRPr="00D00A74">
        <w:t xml:space="preserve"> (201</w:t>
      </w:r>
      <w:r w:rsidR="00AD6052">
        <w:t>9</w:t>
      </w:r>
      <w:r w:rsidRPr="00D00A74">
        <w:t>)</w:t>
      </w:r>
    </w:p>
    <w:p w14:paraId="069C546D" w14:textId="77777777" w:rsidR="006004CB" w:rsidRDefault="006004CB" w:rsidP="00AD6052">
      <w:pPr>
        <w:pStyle w:val="Recuodecorpodetexto"/>
      </w:pPr>
    </w:p>
    <w:p w14:paraId="365F9E3C" w14:textId="77777777" w:rsidR="007768A3" w:rsidRPr="00D00A74" w:rsidRDefault="007768A3" w:rsidP="00AD6052">
      <w:pPr>
        <w:pStyle w:val="Recuodecorpodetexto"/>
      </w:pPr>
      <w:r w:rsidRPr="00D00A74">
        <w:t xml:space="preserve">Como se pode verificar no gráfico, 87% dos Policiais Militares apresentaram Estresse e 13% não apresentaram. </w:t>
      </w:r>
    </w:p>
    <w:p w14:paraId="0D4625F6" w14:textId="77777777" w:rsidR="006004CB" w:rsidRDefault="00A06401" w:rsidP="00AD6052">
      <w:pPr>
        <w:pStyle w:val="Recuodecorpodetex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F623C5" wp14:editId="3DC72504">
                <wp:simplePos x="0" y="0"/>
                <wp:positionH relativeFrom="column">
                  <wp:posOffset>-1051560</wp:posOffset>
                </wp:positionH>
                <wp:positionV relativeFrom="paragraph">
                  <wp:posOffset>400050</wp:posOffset>
                </wp:positionV>
                <wp:extent cx="971550" cy="2181225"/>
                <wp:effectExtent l="0" t="0" r="952500" b="28575"/>
                <wp:wrapNone/>
                <wp:docPr id="13" name="Texto explicativo retangular com cantos arredondado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2181225"/>
                        </a:xfrm>
                        <a:prstGeom prst="wedgeRoundRectCallout">
                          <a:avLst>
                            <a:gd name="adj1" fmla="val 143387"/>
                            <a:gd name="adj2" fmla="val -291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627F0" w14:textId="77777777" w:rsidR="00FB2D04" w:rsidRPr="00A06401" w:rsidRDefault="00FB2D04" w:rsidP="00A06401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06401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Quando os autores tiverem o sobrenome com grau de parentesco (Neto, Sobrinho, Filho, deve-se indicar o penúltimo sobrenome seguido do grau de parentesco.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23C5" id="_x0000_s1031" type="#_x0000_t62" style="position:absolute;left:0;text-align:left;margin-left:-82.8pt;margin-top:31.5pt;width:76.5pt;height:17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" adj="41772,10170" fillcolor="#f2f2f2 [3052]" strokecolor="#d8d8d8 [2732]" strokeweight="2pt">
                <v:textbox>
                  <w:txbxContent>
                    <w:p w14:paraId="2C5627F0" w14:textId="77777777" w:rsidR="00FB2D04" w:rsidRPr="00A06401" w:rsidRDefault="00FB2D04" w:rsidP="00A06401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 w:rsidRPr="00A06401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Quando os autores tiverem o sobrenome com grau de parentesco (Neto, Sobrinho, Filho, deve-se indicar o penúltimo sobrenome seguido do grau de parentesco.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t>O trabalho faz parte da vida do homem, assumindo diferentes configurações sociológicas e sendo de fundamental importância para a constituição da identidade biopsicossocial do indivíduo. Se o trabalho for desprovido de significado a quem o pratica, não receber reconhecimento ou se constituir como uma forma de ameaça a integridade física e/ou psíquica do trabalhador, poderá desencadear sofrimento (CATALDO NETO</w:t>
      </w:r>
      <w:r w:rsidR="00404AED">
        <w:t xml:space="preserve">; </w:t>
      </w:r>
      <w:r w:rsidR="00404AED" w:rsidRPr="00D00A74">
        <w:t>GAUER; FURTADO</w:t>
      </w:r>
      <w:r w:rsidR="007768A3" w:rsidRPr="00D00A74">
        <w:t>, 2003).</w:t>
      </w:r>
    </w:p>
    <w:p w14:paraId="572B10C1" w14:textId="77777777" w:rsidR="007768A3" w:rsidRPr="00D00A74" w:rsidRDefault="007768A3" w:rsidP="00AD6052">
      <w:pPr>
        <w:pStyle w:val="Recuodecorpodetexto"/>
      </w:pPr>
      <w:r w:rsidRPr="00D00A74">
        <w:t xml:space="preserve">Os estímulos desencadeadores do estresse resultarão em manifestações psicológicas e aos alertas fisiológicos. Portanto, Lipp (2007), salienta que cada pessoa absorve as informações e os estímulos de uma forma e, consequentemente, os interpreta de maneiras diferentes, assim, o que pode ser um estímulo estressor para uma pessoa, pode não ser para outra. </w:t>
      </w:r>
    </w:p>
    <w:p w14:paraId="2A2E9368" w14:textId="77777777" w:rsidR="00DB7734" w:rsidRDefault="00EA12C7" w:rsidP="00AD6052">
      <w:pPr>
        <w:pStyle w:val="Recuodecorpodetexto"/>
        <w:rPr>
          <w:rFonts w:eastAsia="Times New Roman"/>
          <w:bCs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3EC3D" wp14:editId="11EA9536">
                <wp:simplePos x="0" y="0"/>
                <wp:positionH relativeFrom="column">
                  <wp:posOffset>4007104</wp:posOffset>
                </wp:positionH>
                <wp:positionV relativeFrom="paragraph">
                  <wp:posOffset>467995</wp:posOffset>
                </wp:positionV>
                <wp:extent cx="2043430" cy="621030"/>
                <wp:effectExtent l="1162050" t="0" r="13970" b="26670"/>
                <wp:wrapNone/>
                <wp:docPr id="17" name="Texto explicativo retangular com cantos arredondados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3430" cy="621030"/>
                        </a:xfrm>
                        <a:prstGeom prst="wedgeRoundRectCallout">
                          <a:avLst>
                            <a:gd name="adj1" fmla="val -104832"/>
                            <a:gd name="adj2" fmla="val 3885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3133" w14:textId="77777777" w:rsidR="00FB2D04" w:rsidRPr="00FA0DAB" w:rsidRDefault="00FB2D04" w:rsidP="00C5175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Tabelas </w:t>
                            </w:r>
                            <w:r w:rsidRPr="00AD605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não</w:t>
                            </w: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são fechadas nas laterais.</w:t>
                            </w:r>
                          </w:p>
                          <w:p w14:paraId="5F004346" w14:textId="77777777" w:rsidR="00FB2D04" w:rsidRPr="00FA0DAB" w:rsidRDefault="00FB2D04" w:rsidP="00C5175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Tabelas muito largas (horizontal) podem ser dispostas na vertical.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EC3D" id="Texto explicativo retangular com cantos arredondados 66" o:spid="_x0000_s1032" type="#_x0000_t62" style="position:absolute;left:0;text-align:left;margin-left:315.5pt;margin-top:36.85pt;width:160.9pt;height:4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" adj="-11844,19192" fillcolor="#f2f2f2 [3052]" strokecolor="#d8d8d8 [2732]" strokeweight="2pt">
                <v:textbox>
                  <w:txbxContent>
                    <w:p w14:paraId="3DA43133" w14:textId="77777777" w:rsidR="00FB2D04" w:rsidRPr="00FA0DAB" w:rsidRDefault="00FB2D04" w:rsidP="00C5175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FA0DA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Tabelas </w:t>
                      </w:r>
                      <w:r w:rsidRPr="00AD6052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não</w:t>
                      </w:r>
                      <w:r w:rsidRPr="00FA0DA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são fechadas nas laterais.</w:t>
                      </w:r>
                    </w:p>
                    <w:p w14:paraId="5F004346" w14:textId="77777777" w:rsidR="00FB2D04" w:rsidRPr="00FA0DAB" w:rsidRDefault="00FB2D04" w:rsidP="00C5175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FA0DA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Tabelas muito largas (horizontal) podem ser dispostas na vertical.</w:t>
                      </w:r>
                    </w:p>
                  </w:txbxContent>
                </v:textbox>
              </v:shape>
            </w:pict>
          </mc:Fallback>
        </mc:AlternateContent>
      </w:r>
      <w:r w:rsidR="00DB7734" w:rsidRPr="00D00A74">
        <w:rPr>
          <w:rFonts w:eastAsia="Times New Roman"/>
          <w:bCs/>
          <w:lang w:eastAsia="pt-BR"/>
        </w:rPr>
        <w:t>Dessa forma, os</w:t>
      </w:r>
      <w:r w:rsidR="007768A3" w:rsidRPr="00D00A74">
        <w:rPr>
          <w:rFonts w:eastAsia="Times New Roman"/>
          <w:bCs/>
          <w:lang w:eastAsia="pt-BR"/>
        </w:rPr>
        <w:t xml:space="preserve"> sintomas decorrentes do estresse podem</w:t>
      </w:r>
      <w:r w:rsidR="00DB7734" w:rsidRPr="00D00A74">
        <w:rPr>
          <w:rFonts w:eastAsia="Times New Roman"/>
          <w:bCs/>
          <w:lang w:eastAsia="pt-BR"/>
        </w:rPr>
        <w:t xml:space="preserve"> ser físicos ou psicológicos. A Tabela 1</w:t>
      </w:r>
      <w:r w:rsidR="007768A3" w:rsidRPr="00D00A74">
        <w:rPr>
          <w:rFonts w:eastAsia="Times New Roman"/>
          <w:bCs/>
          <w:lang w:eastAsia="pt-BR"/>
        </w:rPr>
        <w:t xml:space="preserve"> </w:t>
      </w:r>
      <w:r w:rsidR="00DB7734" w:rsidRPr="00D00A74">
        <w:rPr>
          <w:rFonts w:eastAsia="Times New Roman"/>
          <w:bCs/>
          <w:lang w:eastAsia="pt-BR"/>
        </w:rPr>
        <w:t xml:space="preserve">apresenta os principais sintomas psicológicos e físicos descrito pelos policiais. </w:t>
      </w:r>
    </w:p>
    <w:p w14:paraId="57D9C7B5" w14:textId="77777777" w:rsidR="008911F6" w:rsidRDefault="008911F6" w:rsidP="00AD6052">
      <w:pPr>
        <w:pStyle w:val="Recuodecorpodetexto"/>
        <w:rPr>
          <w:rFonts w:eastAsia="Times New Roman"/>
          <w:bCs/>
          <w:lang w:eastAsia="pt-BR"/>
        </w:rPr>
      </w:pPr>
    </w:p>
    <w:p w14:paraId="58CF5D2B" w14:textId="77777777" w:rsidR="008911F6" w:rsidRPr="006F64DB" w:rsidRDefault="008911F6" w:rsidP="00AD6052">
      <w:pPr>
        <w:pStyle w:val="Ttulo8"/>
      </w:pPr>
      <w:bookmarkStart w:id="55" w:name="_Toc22666115"/>
      <w:r w:rsidRPr="006F64DB">
        <w:t xml:space="preserve">Tabela 1 – Sintomas </w:t>
      </w:r>
      <w:r w:rsidR="001D3A25" w:rsidRPr="006F64DB">
        <w:t>psicológicos e físicos do estresse</w:t>
      </w:r>
      <w:bookmarkEnd w:id="55"/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</w:tblBorders>
        <w:tblLook w:val="0660" w:firstRow="1" w:lastRow="1" w:firstColumn="0" w:lastColumn="0" w:noHBand="1" w:noVBand="1"/>
      </w:tblPr>
      <w:tblGrid>
        <w:gridCol w:w="3251"/>
        <w:gridCol w:w="2007"/>
        <w:gridCol w:w="2026"/>
        <w:gridCol w:w="1787"/>
      </w:tblGrid>
      <w:tr w:rsidR="00D56BE1" w:rsidRPr="00AD6052" w14:paraId="45F3CF09" w14:textId="77777777" w:rsidTr="00AD6052">
        <w:tc>
          <w:tcPr>
            <w:tcW w:w="1559" w:type="pct"/>
            <w:tcBorders>
              <w:bottom w:val="single" w:sz="4" w:space="0" w:color="000000"/>
              <w:right w:val="nil"/>
            </w:tcBorders>
            <w:noWrap/>
          </w:tcPr>
          <w:p w14:paraId="26362279" w14:textId="77777777" w:rsidR="00D56BE1" w:rsidRPr="00AD6052" w:rsidRDefault="008911F6" w:rsidP="00AD60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Sintoma Psicológico</w:t>
            </w:r>
          </w:p>
        </w:tc>
        <w:tc>
          <w:tcPr>
            <w:tcW w:w="1184" w:type="pct"/>
            <w:tcBorders>
              <w:left w:val="nil"/>
              <w:bottom w:val="single" w:sz="4" w:space="0" w:color="000000"/>
              <w:right w:val="nil"/>
            </w:tcBorders>
          </w:tcPr>
          <w:p w14:paraId="05D54C5C" w14:textId="77777777" w:rsidR="00D56BE1" w:rsidRPr="00AD6052" w:rsidRDefault="008911F6" w:rsidP="00AD60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Nº de Policiais</w:t>
            </w:r>
          </w:p>
        </w:tc>
        <w:tc>
          <w:tcPr>
            <w:tcW w:w="1194" w:type="pct"/>
            <w:tcBorders>
              <w:left w:val="nil"/>
              <w:bottom w:val="single" w:sz="4" w:space="0" w:color="000000"/>
              <w:right w:val="nil"/>
            </w:tcBorders>
          </w:tcPr>
          <w:p w14:paraId="62DF1513" w14:textId="77777777" w:rsidR="00D56BE1" w:rsidRPr="00AD6052" w:rsidRDefault="008911F6" w:rsidP="00AD60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Sintoma Físico</w:t>
            </w:r>
          </w:p>
        </w:tc>
        <w:tc>
          <w:tcPr>
            <w:tcW w:w="1062" w:type="pct"/>
            <w:tcBorders>
              <w:left w:val="nil"/>
              <w:bottom w:val="single" w:sz="4" w:space="0" w:color="000000"/>
            </w:tcBorders>
          </w:tcPr>
          <w:p w14:paraId="233867D3" w14:textId="77777777" w:rsidR="00D56BE1" w:rsidRPr="00AD6052" w:rsidRDefault="008911F6" w:rsidP="00AD60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Nº de Policiais</w:t>
            </w:r>
          </w:p>
        </w:tc>
      </w:tr>
      <w:tr w:rsidR="00D56BE1" w:rsidRPr="00AD6052" w14:paraId="23CCBF32" w14:textId="77777777" w:rsidTr="00AD6052">
        <w:tc>
          <w:tcPr>
            <w:tcW w:w="1559" w:type="pct"/>
            <w:tcBorders>
              <w:bottom w:val="nil"/>
              <w:right w:val="nil"/>
            </w:tcBorders>
            <w:noWrap/>
          </w:tcPr>
          <w:p w14:paraId="355A6DC1" w14:textId="77777777" w:rsidR="00D56BE1" w:rsidRPr="00AD6052" w:rsidRDefault="00D56BE1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Irritabilidade Excessiva</w:t>
            </w:r>
          </w:p>
        </w:tc>
        <w:tc>
          <w:tcPr>
            <w:tcW w:w="1184" w:type="pct"/>
            <w:tcBorders>
              <w:left w:val="nil"/>
              <w:bottom w:val="nil"/>
              <w:right w:val="nil"/>
            </w:tcBorders>
          </w:tcPr>
          <w:p w14:paraId="693144A6" w14:textId="77777777" w:rsidR="00D56BE1" w:rsidRPr="00AD6052" w:rsidRDefault="00D56BE1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4" w:type="pct"/>
            <w:tcBorders>
              <w:left w:val="nil"/>
              <w:bottom w:val="nil"/>
              <w:right w:val="nil"/>
            </w:tcBorders>
          </w:tcPr>
          <w:p w14:paraId="222395B5" w14:textId="77777777" w:rsidR="00D56BE1" w:rsidRPr="00AD6052" w:rsidRDefault="00D56BE1" w:rsidP="00AD6052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Tensão Muscular</w:t>
            </w:r>
          </w:p>
        </w:tc>
        <w:tc>
          <w:tcPr>
            <w:tcW w:w="1062" w:type="pct"/>
            <w:tcBorders>
              <w:left w:val="nil"/>
              <w:bottom w:val="nil"/>
            </w:tcBorders>
          </w:tcPr>
          <w:p w14:paraId="4A330ED4" w14:textId="77777777" w:rsidR="00D56BE1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911F6" w:rsidRPr="00AD6052" w14:paraId="6762150D" w14:textId="77777777" w:rsidTr="00AD6052">
        <w:tc>
          <w:tcPr>
            <w:tcW w:w="1559" w:type="pct"/>
            <w:tcBorders>
              <w:top w:val="nil"/>
              <w:bottom w:val="nil"/>
              <w:right w:val="nil"/>
            </w:tcBorders>
            <w:noWrap/>
          </w:tcPr>
          <w:p w14:paraId="00CFB563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Pensam/Falam em um só assunto      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</w:tcPr>
          <w:p w14:paraId="3B6E50BC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</w:tcPr>
          <w:p w14:paraId="121C17DD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Cansaço Constante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</w:tcBorders>
          </w:tcPr>
          <w:p w14:paraId="5ACC36E0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11F6" w:rsidRPr="00AD6052" w14:paraId="7B622C23" w14:textId="77777777" w:rsidTr="00AD6052">
        <w:tc>
          <w:tcPr>
            <w:tcW w:w="1559" w:type="pct"/>
            <w:tcBorders>
              <w:top w:val="nil"/>
              <w:bottom w:val="nil"/>
              <w:right w:val="nil"/>
            </w:tcBorders>
            <w:noWrap/>
          </w:tcPr>
          <w:p w14:paraId="38CE8038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 Perda do senso de humor   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</w:tcPr>
          <w:p w14:paraId="6519BEC8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</w:tcPr>
          <w:p w14:paraId="27B8E1B7" w14:textId="77777777" w:rsidR="008911F6" w:rsidRPr="00AD6052" w:rsidRDefault="008911F6" w:rsidP="00AD6052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Insônia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</w:tcBorders>
          </w:tcPr>
          <w:p w14:paraId="7AB7E1E6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911F6" w:rsidRPr="00AD6052" w14:paraId="53656DBD" w14:textId="77777777" w:rsidTr="00AD6052">
        <w:tc>
          <w:tcPr>
            <w:tcW w:w="1559" w:type="pct"/>
            <w:tcBorders>
              <w:top w:val="nil"/>
              <w:bottom w:val="nil"/>
              <w:right w:val="nil"/>
            </w:tcBorders>
            <w:noWrap/>
          </w:tcPr>
          <w:p w14:paraId="00443706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Angustia/Ansiedade   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</w:tcPr>
          <w:p w14:paraId="53FFA1D8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</w:tcPr>
          <w:p w14:paraId="10F0ABF2" w14:textId="77777777" w:rsidR="008911F6" w:rsidRPr="00AD6052" w:rsidRDefault="008911F6" w:rsidP="00AD6052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Tiques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</w:tcBorders>
          </w:tcPr>
          <w:p w14:paraId="7C0127EB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911F6" w:rsidRPr="00AD6052" w14:paraId="5997EFEF" w14:textId="77777777" w:rsidTr="00AD6052">
        <w:tc>
          <w:tcPr>
            <w:tcW w:w="1559" w:type="pct"/>
            <w:tcBorders>
              <w:top w:val="nil"/>
              <w:bottom w:val="single" w:sz="4" w:space="0" w:color="000000"/>
              <w:right w:val="nil"/>
            </w:tcBorders>
            <w:noWrap/>
          </w:tcPr>
          <w:p w14:paraId="752FBFCD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Apatia, Raiva, Depressão       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DE1B00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BEAED5" w14:textId="77777777" w:rsidR="008911F6" w:rsidRPr="00AD6052" w:rsidRDefault="008911F6" w:rsidP="00AD6052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Problemas com a Memória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000000"/>
            </w:tcBorders>
          </w:tcPr>
          <w:p w14:paraId="4046076E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911F6" w:rsidRPr="00AD6052" w14:paraId="511469E4" w14:textId="77777777" w:rsidTr="00AD6052">
        <w:tc>
          <w:tcPr>
            <w:tcW w:w="1559" w:type="pct"/>
            <w:tcBorders>
              <w:right w:val="nil"/>
            </w:tcBorders>
            <w:noWrap/>
          </w:tcPr>
          <w:p w14:paraId="34DC9006" w14:textId="77777777" w:rsidR="008911F6" w:rsidRPr="00AD6052" w:rsidRDefault="008911F6" w:rsidP="00AD60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184" w:type="pct"/>
            <w:tcBorders>
              <w:left w:val="nil"/>
              <w:right w:val="nil"/>
            </w:tcBorders>
          </w:tcPr>
          <w:p w14:paraId="0C8DF4C0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94" w:type="pct"/>
            <w:tcBorders>
              <w:left w:val="nil"/>
              <w:right w:val="nil"/>
            </w:tcBorders>
          </w:tcPr>
          <w:p w14:paraId="3CF31090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pct"/>
            <w:tcBorders>
              <w:left w:val="nil"/>
            </w:tcBorders>
          </w:tcPr>
          <w:p w14:paraId="53CF4199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</w:tr>
    </w:tbl>
    <w:p w14:paraId="172F2B78" w14:textId="77777777" w:rsidR="008911F6" w:rsidRPr="00D00A74" w:rsidRDefault="008911F6" w:rsidP="008911F6">
      <w:pPr>
        <w:spacing w:line="360" w:lineRule="auto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D00A74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Fonte: </w:t>
      </w:r>
      <w:r w:rsidR="00AD6052">
        <w:rPr>
          <w:rFonts w:ascii="Arial" w:eastAsia="Times New Roman" w:hAnsi="Arial" w:cs="Arial"/>
          <w:bCs/>
          <w:sz w:val="20"/>
          <w:szCs w:val="20"/>
          <w:lang w:eastAsia="pt-BR"/>
        </w:rPr>
        <w:t>Dados da pesquisa</w:t>
      </w:r>
      <w:r w:rsidRPr="00D00A74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(201</w:t>
      </w:r>
      <w:r w:rsidR="00AD6052">
        <w:rPr>
          <w:rFonts w:ascii="Arial" w:eastAsia="Times New Roman" w:hAnsi="Arial" w:cs="Arial"/>
          <w:bCs/>
          <w:sz w:val="20"/>
          <w:szCs w:val="20"/>
          <w:lang w:eastAsia="pt-BR"/>
        </w:rPr>
        <w:t>9</w:t>
      </w:r>
      <w:r w:rsidRPr="00D00A74">
        <w:rPr>
          <w:rFonts w:ascii="Arial" w:eastAsia="Times New Roman" w:hAnsi="Arial" w:cs="Arial"/>
          <w:bCs/>
          <w:sz w:val="20"/>
          <w:szCs w:val="20"/>
          <w:lang w:eastAsia="pt-BR"/>
        </w:rPr>
        <w:t>).</w:t>
      </w:r>
      <w:r w:rsidR="00C51753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</w:t>
      </w:r>
    </w:p>
    <w:p w14:paraId="07A353B1" w14:textId="77777777" w:rsidR="00D56BE1" w:rsidRPr="00AD6052" w:rsidRDefault="00D56BE1" w:rsidP="00AD6052">
      <w:pPr>
        <w:pStyle w:val="Recuodecorpodetexto"/>
      </w:pPr>
    </w:p>
    <w:p w14:paraId="1FCE7084" w14:textId="77777777" w:rsidR="007768A3" w:rsidRPr="00AD6052" w:rsidRDefault="007768A3" w:rsidP="00AD6052">
      <w:pPr>
        <w:pStyle w:val="Recuodecorpodetexto"/>
      </w:pPr>
      <w:r w:rsidRPr="00AD6052">
        <w:t>A irritação é acometida por alterações fisiológicas e biológicas, podendo aumentar a pressão arterial, frequência cardíaca e os hormônios adrenalina e noradrenalina que são responsáveis pela energia do corpo. Constitui-se como um estado emocional que varia da excitação leva até a fúria e o ódio. O estado irritadiço pode ser causado por fenômenos internos como problemas pessoais, lembranças de eventos traumáticos, ou externos oriundos do meio no qual o indivíduo convive (STRAUB, 2005).</w:t>
      </w:r>
    </w:p>
    <w:p w14:paraId="4DBF28CE" w14:textId="77777777" w:rsidR="007768A3" w:rsidRPr="00AD6052" w:rsidRDefault="007768A3" w:rsidP="00AD6052">
      <w:pPr>
        <w:pStyle w:val="Recuodecorpodetexto"/>
      </w:pPr>
      <w:r w:rsidRPr="00AD6052">
        <w:t>O estresse causa algumas consequências no corpo das pessoas. Uma delas pode-se identificar na própria musculatura. Músculos rígidos e doloridos, dores no corpo, na região do pescoço ou nas costas, dores de cabeça, são algumas consequências que podemos relacionar ao aumento da tensão muscular (</w:t>
      </w:r>
      <w:r w:rsidR="00F547F3" w:rsidRPr="00AD6052">
        <w:t>STRAUB</w:t>
      </w:r>
      <w:r w:rsidRPr="00AD6052">
        <w:t>, 200</w:t>
      </w:r>
      <w:r w:rsidR="00F547F3" w:rsidRPr="00AD6052">
        <w:t>5).</w:t>
      </w:r>
    </w:p>
    <w:p w14:paraId="398D5129" w14:textId="77777777" w:rsidR="00805A7D" w:rsidRPr="00AD6052" w:rsidRDefault="00805A7D" w:rsidP="00AD6052">
      <w:pPr>
        <w:pStyle w:val="Recuodecorpodetexto"/>
      </w:pPr>
    </w:p>
    <w:p w14:paraId="7D6F6210" w14:textId="77777777" w:rsidR="00805A7D" w:rsidRPr="00AD6052" w:rsidRDefault="00805A7D" w:rsidP="00AD6052">
      <w:pPr>
        <w:pStyle w:val="Recuodecorpodetexto"/>
      </w:pPr>
    </w:p>
    <w:p w14:paraId="35120DA7" w14:textId="77777777" w:rsidR="00F547F3" w:rsidRDefault="00F547F3" w:rsidP="00AD6052">
      <w:pPr>
        <w:pStyle w:val="Recuodecorpodetexto"/>
      </w:pPr>
    </w:p>
    <w:p w14:paraId="10A293AA" w14:textId="77777777" w:rsidR="00AD6052" w:rsidRDefault="00AD6052" w:rsidP="00AD6052">
      <w:pPr>
        <w:pStyle w:val="Recuodecorpodetexto"/>
      </w:pPr>
    </w:p>
    <w:p w14:paraId="4807ABFC" w14:textId="77777777" w:rsidR="00AD6052" w:rsidRDefault="00AD6052" w:rsidP="00AD6052">
      <w:pPr>
        <w:pStyle w:val="Recuodecorpodetexto"/>
      </w:pPr>
    </w:p>
    <w:p w14:paraId="695DCA78" w14:textId="77777777" w:rsidR="00AD6052" w:rsidRDefault="00AD6052" w:rsidP="00AD6052">
      <w:pPr>
        <w:pStyle w:val="Recuodecorpodetexto"/>
      </w:pPr>
    </w:p>
    <w:p w14:paraId="4E2D5B53" w14:textId="77777777" w:rsidR="00AD6052" w:rsidRDefault="00AD6052" w:rsidP="00AD6052">
      <w:pPr>
        <w:pStyle w:val="Recuodecorpodetexto"/>
      </w:pPr>
    </w:p>
    <w:p w14:paraId="3D15510D" w14:textId="77777777" w:rsidR="00AD6052" w:rsidRDefault="00AD6052" w:rsidP="00AD6052">
      <w:pPr>
        <w:pStyle w:val="Recuodecorpodetexto"/>
      </w:pPr>
    </w:p>
    <w:p w14:paraId="75D327A7" w14:textId="77777777" w:rsidR="00AD6052" w:rsidRDefault="00AD6052" w:rsidP="00AD6052">
      <w:pPr>
        <w:pStyle w:val="Recuodecorpodetexto"/>
      </w:pPr>
    </w:p>
    <w:p w14:paraId="40A519E5" w14:textId="77777777" w:rsidR="007768A3" w:rsidRPr="00BF7A79" w:rsidRDefault="00EA12C7" w:rsidP="00AD6052">
      <w:pPr>
        <w:pStyle w:val="Ttulo1"/>
      </w:pPr>
      <w:bookmarkStart w:id="56" w:name="_Toc404952282"/>
      <w:bookmarkStart w:id="57" w:name="_Toc404952330"/>
      <w:bookmarkStart w:id="58" w:name="_Toc404952377"/>
      <w:bookmarkStart w:id="59" w:name="_Toc404952405"/>
      <w:bookmarkStart w:id="60" w:name="_Toc406682561"/>
      <w:bookmarkStart w:id="61" w:name="_Toc22666190"/>
      <w:bookmarkStart w:id="62" w:name="_Toc193218188"/>
      <w:r>
        <w:rPr>
          <w:rFonts w:cs="Arial"/>
          <w:b w:val="0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6B032B" wp14:editId="77657E8E">
                <wp:simplePos x="0" y="0"/>
                <wp:positionH relativeFrom="column">
                  <wp:posOffset>1838630</wp:posOffset>
                </wp:positionH>
                <wp:positionV relativeFrom="paragraph">
                  <wp:posOffset>-268148</wp:posOffset>
                </wp:positionV>
                <wp:extent cx="2305685" cy="474345"/>
                <wp:effectExtent l="685800" t="0" r="18415" b="20955"/>
                <wp:wrapNone/>
                <wp:docPr id="1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685" cy="474345"/>
                        </a:xfrm>
                        <a:prstGeom prst="wedgeRoundRectCallout">
                          <a:avLst>
                            <a:gd name="adj1" fmla="val -77570"/>
                            <a:gd name="adj2" fmla="val 2899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95AA8" w14:textId="77777777" w:rsidR="00FB2D04" w:rsidRPr="00B81F4A" w:rsidRDefault="00FB2D04" w:rsidP="00B81F4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C729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Este item pode também ser chamado de</w:t>
                            </w:r>
                            <w:r w:rsidRPr="00FC729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729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CONSIDERAÇÕES</w:t>
                            </w:r>
                            <w:r w:rsidRPr="00CE046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C729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FINAIS.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032B" id="AutoShape 108" o:spid="_x0000_s1033" type="#_x0000_t62" style="position:absolute;left:0;text-align:left;margin-left:144.75pt;margin-top:-21.1pt;width:181.55pt;height:3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" adj="-5955,17064" fillcolor="#f2f2f2 [3052]" strokecolor="#d8d8d8 [2732]" strokeweight="2pt">
                <v:textbox>
                  <w:txbxContent>
                    <w:p w14:paraId="32495AA8" w14:textId="77777777" w:rsidR="00FB2D04" w:rsidRPr="00B81F4A" w:rsidRDefault="00FB2D04" w:rsidP="00B81F4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</w:rPr>
                      </w:pPr>
                      <w:r w:rsidRPr="00FC729D">
                        <w:rPr>
                          <w:rFonts w:ascii="Arial" w:hAnsi="Arial" w:cs="Arial"/>
                          <w:sz w:val="16"/>
                          <w:szCs w:val="16"/>
                        </w:rPr>
                        <w:t>Este item pode também ser chamado de</w:t>
                      </w:r>
                      <w:r w:rsidRPr="00FC729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C729D">
                        <w:rPr>
                          <w:rFonts w:ascii="Arial" w:hAnsi="Arial" w:cs="Arial"/>
                          <w:sz w:val="16"/>
                          <w:szCs w:val="16"/>
                        </w:rPr>
                        <w:t>CONSIDERAÇÕES</w:t>
                      </w:r>
                      <w:r w:rsidRPr="00CE046E">
                        <w:rPr>
                          <w:rFonts w:ascii="Arial" w:hAnsi="Arial" w:cs="Arial"/>
                        </w:rPr>
                        <w:t xml:space="preserve"> </w:t>
                      </w:r>
                      <w:r w:rsidRPr="00FC729D">
                        <w:rPr>
                          <w:rFonts w:ascii="Arial" w:hAnsi="Arial" w:cs="Arial"/>
                          <w:sz w:val="16"/>
                          <w:szCs w:val="16"/>
                        </w:rPr>
                        <w:t>FINAIS.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BF7A79">
        <w:t xml:space="preserve">5 </w:t>
      </w:r>
      <w:r w:rsidR="00F547F3" w:rsidRPr="00BF7A79">
        <w:t>CONCLUSÃO</w:t>
      </w:r>
      <w:bookmarkEnd w:id="56"/>
      <w:bookmarkEnd w:id="57"/>
      <w:bookmarkEnd w:id="58"/>
      <w:bookmarkEnd w:id="59"/>
      <w:bookmarkEnd w:id="60"/>
      <w:bookmarkEnd w:id="61"/>
      <w:bookmarkEnd w:id="62"/>
      <w:r w:rsidR="00EB3FAE" w:rsidRPr="00BF7A79">
        <w:t xml:space="preserve"> </w:t>
      </w:r>
    </w:p>
    <w:p w14:paraId="18DF3325" w14:textId="77777777" w:rsidR="00CA318F" w:rsidRPr="00AD6052" w:rsidRDefault="00CA318F" w:rsidP="00AD6052">
      <w:pPr>
        <w:pStyle w:val="Recuodecorpodetexto"/>
      </w:pPr>
    </w:p>
    <w:p w14:paraId="45B9DAD2" w14:textId="77777777" w:rsidR="00734782" w:rsidRPr="00AD6052" w:rsidRDefault="001B50FA" w:rsidP="00AD6052">
      <w:pPr>
        <w:pStyle w:val="Recuodecorpodetexto"/>
      </w:pPr>
      <w:r w:rsidRPr="00AD6052">
        <w:t xml:space="preserve">A partir </w:t>
      </w:r>
      <w:r w:rsidR="00F547F3" w:rsidRPr="00AD6052">
        <w:t>dos resultados obtidos pode-se constatar que os policiais militares do oeste de Santa Catarina apresentam estresse em suas</w:t>
      </w:r>
      <w:r w:rsidR="00734782" w:rsidRPr="00AD6052">
        <w:t xml:space="preserve"> rotinas, </w:t>
      </w:r>
      <w:r w:rsidR="00F547F3" w:rsidRPr="00AD6052">
        <w:t>bem como a maioria deles já estão sofrendo com sintomas físicos ou psicológicos.</w:t>
      </w:r>
    </w:p>
    <w:p w14:paraId="060C95F7" w14:textId="77777777" w:rsidR="007768A3" w:rsidRPr="00AD6052" w:rsidRDefault="00734782" w:rsidP="00AD6052">
      <w:pPr>
        <w:pStyle w:val="Recuodecorpodetexto"/>
      </w:pPr>
      <w:r w:rsidRPr="00AD6052">
        <w:t>D</w:t>
      </w:r>
      <w:r w:rsidR="009E1561" w:rsidRPr="00AD6052">
        <w:t xml:space="preserve">estaca-se </w:t>
      </w:r>
      <w:r w:rsidR="007768A3" w:rsidRPr="00AD6052">
        <w:t xml:space="preserve">a importância da inserção e presença do psicólogo no contexto de trabalho </w:t>
      </w:r>
      <w:r w:rsidRPr="00AD6052">
        <w:t xml:space="preserve">dos policiais militares, uma vez que </w:t>
      </w:r>
      <w:r w:rsidR="007768A3" w:rsidRPr="00AD6052">
        <w:t>este profissional</w:t>
      </w:r>
      <w:r w:rsidRPr="00AD6052">
        <w:t xml:space="preserve"> pode analisar, estudar e</w:t>
      </w:r>
      <w:r w:rsidR="007768A3" w:rsidRPr="00AD6052">
        <w:t xml:space="preserve"> perceber quando o trabalho já não está mais sendo desempenhado de forma prazerosa, satisfatória e a partir disso, desenvolver estratégias buscando a melhoria da qualidade de vida do trabalhador.</w:t>
      </w:r>
    </w:p>
    <w:p w14:paraId="2BE1D8E2" w14:textId="77777777" w:rsidR="007768A3" w:rsidRPr="00AD6052" w:rsidRDefault="007768A3" w:rsidP="00AD6052">
      <w:pPr>
        <w:pStyle w:val="Recuodecorpodetexto"/>
      </w:pPr>
      <w:r w:rsidRPr="00AD6052">
        <w:lastRenderedPageBreak/>
        <w:t>Diante do exposto, sugere-se que a polícia militar possa oferecer mais informações acerca do assunto a seus profissionais, além de proporcionar atendimento psic</w:t>
      </w:r>
      <w:r w:rsidR="00734782" w:rsidRPr="00AD6052">
        <w:t>ológico individual ou em grupos.</w:t>
      </w:r>
    </w:p>
    <w:p w14:paraId="124A19C4" w14:textId="77777777" w:rsidR="00962BAD" w:rsidRPr="00AD6052" w:rsidRDefault="00962BAD" w:rsidP="00AD6052">
      <w:pPr>
        <w:pStyle w:val="Recuodecorpodetexto"/>
      </w:pPr>
    </w:p>
    <w:p w14:paraId="3FCB2881" w14:textId="77777777" w:rsidR="00962BAD" w:rsidRPr="00AD6052" w:rsidRDefault="00962BAD" w:rsidP="00AD6052">
      <w:pPr>
        <w:pStyle w:val="Recuodecorpodetexto"/>
      </w:pPr>
    </w:p>
    <w:p w14:paraId="6FDDAE75" w14:textId="77777777" w:rsidR="00962BAD" w:rsidRPr="00AD6052" w:rsidRDefault="00962BAD" w:rsidP="00AD6052">
      <w:pPr>
        <w:pStyle w:val="Recuodecorpodetexto"/>
      </w:pPr>
    </w:p>
    <w:p w14:paraId="267AB74A" w14:textId="77777777" w:rsidR="00734782" w:rsidRDefault="00734782" w:rsidP="00AD6052">
      <w:pPr>
        <w:pStyle w:val="Recuodecorpodetexto"/>
      </w:pPr>
    </w:p>
    <w:p w14:paraId="4CD6643B" w14:textId="77777777" w:rsidR="00AD6052" w:rsidRDefault="00AD6052" w:rsidP="00AD6052">
      <w:pPr>
        <w:pStyle w:val="Recuodecorpodetexto"/>
      </w:pPr>
    </w:p>
    <w:p w14:paraId="57CFF6CF" w14:textId="77777777" w:rsidR="00AD6052" w:rsidRDefault="00AD6052" w:rsidP="00AD6052">
      <w:pPr>
        <w:pStyle w:val="Recuodecorpodetexto"/>
      </w:pPr>
    </w:p>
    <w:p w14:paraId="603C590F" w14:textId="77777777" w:rsidR="00AD6052" w:rsidRDefault="00AD6052" w:rsidP="00AD6052">
      <w:pPr>
        <w:pStyle w:val="Recuodecorpodetexto"/>
      </w:pPr>
    </w:p>
    <w:p w14:paraId="063189F1" w14:textId="77777777" w:rsidR="00AD6052" w:rsidRDefault="00AD6052" w:rsidP="00AD6052">
      <w:pPr>
        <w:pStyle w:val="Recuodecorpodetexto"/>
      </w:pPr>
    </w:p>
    <w:p w14:paraId="35858ED6" w14:textId="77777777" w:rsidR="00AD6052" w:rsidRDefault="00AD6052" w:rsidP="00AD6052">
      <w:pPr>
        <w:pStyle w:val="Recuodecorpodetexto"/>
      </w:pPr>
    </w:p>
    <w:p w14:paraId="5FC568A1" w14:textId="77777777" w:rsidR="00AD6052" w:rsidRDefault="00AD6052" w:rsidP="00AD6052">
      <w:pPr>
        <w:pStyle w:val="Recuodecorpodetexto"/>
      </w:pPr>
    </w:p>
    <w:p w14:paraId="334BCDDE" w14:textId="77777777" w:rsidR="00AD6052" w:rsidRDefault="00AD6052" w:rsidP="00AD6052">
      <w:pPr>
        <w:pStyle w:val="Recuodecorpodetexto"/>
      </w:pPr>
    </w:p>
    <w:p w14:paraId="7E258E45" w14:textId="77777777" w:rsidR="00AD6052" w:rsidRDefault="00AD6052" w:rsidP="00AD6052">
      <w:pPr>
        <w:pStyle w:val="Recuodecorpodetexto"/>
      </w:pPr>
    </w:p>
    <w:p w14:paraId="01CFD7FE" w14:textId="77777777" w:rsidR="00AD6052" w:rsidRDefault="00AD6052" w:rsidP="00AD6052">
      <w:pPr>
        <w:pStyle w:val="Recuodecorpodetexto"/>
      </w:pPr>
    </w:p>
    <w:p w14:paraId="1D9DE68B" w14:textId="77777777" w:rsidR="00AD6052" w:rsidRDefault="00AD6052" w:rsidP="00AD6052">
      <w:pPr>
        <w:pStyle w:val="Recuodecorpodetexto"/>
      </w:pPr>
    </w:p>
    <w:p w14:paraId="4DA22FF9" w14:textId="77777777" w:rsidR="00AD6052" w:rsidRDefault="00AD6052" w:rsidP="00AD6052">
      <w:pPr>
        <w:pStyle w:val="Recuodecorpodetexto"/>
      </w:pPr>
    </w:p>
    <w:p w14:paraId="62174D41" w14:textId="77777777" w:rsidR="00AD6052" w:rsidRDefault="00AD6052" w:rsidP="00AD6052">
      <w:pPr>
        <w:pStyle w:val="Recuodecorpodetexto"/>
      </w:pPr>
    </w:p>
    <w:p w14:paraId="32FBA2BC" w14:textId="77777777" w:rsidR="00AD6052" w:rsidRDefault="00AD6052" w:rsidP="00AD6052">
      <w:pPr>
        <w:pStyle w:val="Recuodecorpodetexto"/>
      </w:pPr>
    </w:p>
    <w:p w14:paraId="7A9EE441" w14:textId="77777777" w:rsidR="00AD6052" w:rsidRDefault="00AD6052" w:rsidP="00AD6052">
      <w:pPr>
        <w:pStyle w:val="Recuodecorpodetexto"/>
      </w:pPr>
    </w:p>
    <w:p w14:paraId="3CA78946" w14:textId="77777777" w:rsidR="00AD6052" w:rsidRDefault="00AD6052" w:rsidP="00AD6052">
      <w:pPr>
        <w:pStyle w:val="Recuodecorpodetexto"/>
      </w:pPr>
    </w:p>
    <w:p w14:paraId="024A1F6B" w14:textId="77777777" w:rsidR="00AD6052" w:rsidRDefault="00AD6052" w:rsidP="00AD6052">
      <w:pPr>
        <w:pStyle w:val="Recuodecorpodetexto"/>
      </w:pPr>
    </w:p>
    <w:p w14:paraId="70A40F4E" w14:textId="77777777" w:rsidR="00AD6052" w:rsidRDefault="00AD6052" w:rsidP="00AD6052">
      <w:pPr>
        <w:pStyle w:val="Recuodecorpodetexto"/>
      </w:pPr>
    </w:p>
    <w:p w14:paraId="60EC0F75" w14:textId="77777777" w:rsidR="00C4346C" w:rsidRPr="00BF7A79" w:rsidRDefault="00AD6052" w:rsidP="00AD6052">
      <w:pPr>
        <w:pStyle w:val="Ttulo1"/>
        <w:jc w:val="center"/>
      </w:pPr>
      <w:bookmarkStart w:id="63" w:name="_Toc404952283"/>
      <w:bookmarkStart w:id="64" w:name="_Toc404952331"/>
      <w:bookmarkStart w:id="65" w:name="_Toc404952378"/>
      <w:bookmarkStart w:id="66" w:name="_Toc404952406"/>
      <w:bookmarkStart w:id="67" w:name="_Toc406682562"/>
      <w:bookmarkStart w:id="68" w:name="_Toc22666191"/>
      <w:bookmarkStart w:id="69" w:name="_Toc193218189"/>
      <w:r w:rsidRPr="00AD60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50A32" wp14:editId="3B54D656">
                <wp:simplePos x="0" y="0"/>
                <wp:positionH relativeFrom="column">
                  <wp:posOffset>536118</wp:posOffset>
                </wp:positionH>
                <wp:positionV relativeFrom="paragraph">
                  <wp:posOffset>184785</wp:posOffset>
                </wp:positionV>
                <wp:extent cx="1771650" cy="254431"/>
                <wp:effectExtent l="0" t="0" r="95250" b="12700"/>
                <wp:wrapNone/>
                <wp:docPr id="82" name="Texto explicativo retangular com cantos arredondados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254431"/>
                        </a:xfrm>
                        <a:prstGeom prst="wedgeRoundRectCallout">
                          <a:avLst>
                            <a:gd name="adj1" fmla="val 53266"/>
                            <a:gd name="adj2" fmla="val 8415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5F385" w14:textId="77777777" w:rsidR="00FB2D04" w:rsidRPr="00CA318F" w:rsidRDefault="00FB2D04" w:rsidP="00CA318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de 1,5.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0A32" id="Texto explicativo retangular com cantos arredondados 82" o:spid="_x0000_s1034" type="#_x0000_t62" style="position:absolute;left:0;text-align:left;margin-left:42.2pt;margin-top:14.55pt;width:139.5pt;height:2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" adj="22305,12618" fillcolor="#f2f2f2 [3052]" strokecolor="#d8d8d8 [2732]" strokeweight="2pt">
                <v:path arrowok="t"/>
                <v:textbox>
                  <w:txbxContent>
                    <w:p w14:paraId="6605F385" w14:textId="77777777" w:rsidR="00FB2D04" w:rsidRPr="00CA318F" w:rsidRDefault="00FB2D04" w:rsidP="00CA318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de 1,5.</w:t>
                      </w:r>
                    </w:p>
                  </w:txbxContent>
                </v:textbox>
              </v:shape>
            </w:pict>
          </mc:Fallback>
        </mc:AlternateContent>
      </w:r>
      <w:r w:rsidRPr="00AD60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F8798" wp14:editId="28F1B0B4">
                <wp:simplePos x="0" y="0"/>
                <wp:positionH relativeFrom="column">
                  <wp:posOffset>3843579</wp:posOffset>
                </wp:positionH>
                <wp:positionV relativeFrom="paragraph">
                  <wp:posOffset>-315671</wp:posOffset>
                </wp:positionV>
                <wp:extent cx="2038350" cy="771525"/>
                <wp:effectExtent l="285750" t="0" r="19050" b="28575"/>
                <wp:wrapNone/>
                <wp:docPr id="84" name="Texto explicativo retangular com cantos arredondado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771525"/>
                        </a:xfrm>
                        <a:prstGeom prst="wedgeRoundRectCallout">
                          <a:avLst>
                            <a:gd name="adj1" fmla="val -63753"/>
                            <a:gd name="adj2" fmla="val -9695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E1C8" w14:textId="77777777" w:rsidR="00FB2D04" w:rsidRPr="00734782" w:rsidRDefault="00FB2D04" w:rsidP="00C5175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347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REFERÊNCIAS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7347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Elemento obrigatório. O termo referências, em negrito cent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ralizado, fonte Arial 12</w:t>
                            </w:r>
                            <w:r w:rsidRPr="007347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 Todos os documentos citados no trabalho devem ser listados.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8798" id="Texto explicativo retangular com cantos arredondados 84" o:spid="_x0000_s1035" type="#_x0000_t62" style="position:absolute;left:0;text-align:left;margin-left:302.65pt;margin-top:-24.85pt;width:160.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" adj="-2971,8706" fillcolor="#f2f2f2 [3052]" strokecolor="#d8d8d8 [2732]" strokeweight="2pt">
                <v:path arrowok="t"/>
                <v:textbox>
                  <w:txbxContent>
                    <w:p w14:paraId="1FDDE1C8" w14:textId="77777777" w:rsidR="00FB2D04" w:rsidRPr="00734782" w:rsidRDefault="00FB2D04" w:rsidP="00C5175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7347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REFERÊNCIAS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  <w:r w:rsidRPr="007347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Elemento obrigatório. O termo referências, em negrito cent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ralizado, fonte Arial 12</w:t>
                      </w:r>
                      <w:r w:rsidRPr="007347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 Todos os documentos citados no trabalho devem ser listados.</w:t>
                      </w:r>
                    </w:p>
                  </w:txbxContent>
                </v:textbox>
              </v:shape>
            </w:pict>
          </mc:Fallback>
        </mc:AlternateContent>
      </w:r>
      <w:r w:rsidR="00C4346C" w:rsidRPr="00AD6052">
        <w:t>REFERÊNCIAS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B19F077" w14:textId="77777777" w:rsidR="00C4346C" w:rsidRPr="00D00A74" w:rsidRDefault="00C4346C" w:rsidP="00AD6052">
      <w:pPr>
        <w:pStyle w:val="Recuodecorpodetexto"/>
      </w:pPr>
    </w:p>
    <w:p w14:paraId="0D2AF3D4" w14:textId="77777777" w:rsidR="00FE20C1" w:rsidRDefault="00FE20C1" w:rsidP="00FE20C1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14C51A" wp14:editId="46DA5CDF">
                <wp:simplePos x="0" y="0"/>
                <wp:positionH relativeFrom="column">
                  <wp:posOffset>5057318</wp:posOffset>
                </wp:positionH>
                <wp:positionV relativeFrom="paragraph">
                  <wp:posOffset>371324</wp:posOffset>
                </wp:positionV>
                <wp:extent cx="1296162" cy="848334"/>
                <wp:effectExtent l="514350" t="57150" r="18415" b="28575"/>
                <wp:wrapNone/>
                <wp:docPr id="9" name="Texto explicativo retangular com cantos arredondados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162" cy="848334"/>
                        </a:xfrm>
                        <a:prstGeom prst="wedgeRoundRectCallout">
                          <a:avLst>
                            <a:gd name="adj1" fmla="val -86618"/>
                            <a:gd name="adj2" fmla="val -5297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399E" w14:textId="77777777" w:rsidR="00FB2D04" w:rsidRPr="00734782" w:rsidRDefault="00FB2D04" w:rsidP="00FE20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7347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>Espaço entre linhas da referência simples.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 xml:space="preserve"> Todas as referências </w:t>
                            </w:r>
                            <w:r w:rsidRPr="00AD605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alinhadas à esquerda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C51A" id="Texto explicativo retangular com cantos arredondados 85" o:spid="_x0000_s1036" type="#_x0000_t62" style="position:absolute;margin-left:398.2pt;margin-top:29.25pt;width:102.05pt;height:66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" adj="-7909,-642" fillcolor="#f2f2f2 [3052]" strokecolor="#d8d8d8 [2732]" strokeweight="2pt">
                <v:textbox>
                  <w:txbxContent>
                    <w:p w14:paraId="0710399E" w14:textId="77777777" w:rsidR="00FB2D04" w:rsidRPr="00734782" w:rsidRDefault="00FB2D04" w:rsidP="00FE20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</w:pPr>
                      <w:r w:rsidRPr="007347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>Espaço entre linhas da referência simples.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 xml:space="preserve"> Todas as referências </w:t>
                      </w:r>
                      <w:r w:rsidRPr="00AD6052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8"/>
                        </w:rPr>
                        <w:t>alinhadas à esquerda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00A74">
        <w:t>AFONSO, J.</w:t>
      </w:r>
      <w:r>
        <w:t xml:space="preserve"> </w:t>
      </w:r>
      <w:r w:rsidRPr="00D00A74">
        <w:t>M.</w:t>
      </w:r>
      <w:r>
        <w:t xml:space="preserve"> </w:t>
      </w:r>
      <w:r w:rsidRPr="00D00A74">
        <w:t>P.; GOMES, A.</w:t>
      </w:r>
      <w:r>
        <w:t xml:space="preserve"> </w:t>
      </w:r>
      <w:r w:rsidRPr="00D00A74">
        <w:t xml:space="preserve">R. </w:t>
      </w:r>
      <w:r w:rsidRPr="00F86ECA">
        <w:t>Stress ocupacional em profissionais de segurança pública:</w:t>
      </w:r>
      <w:r w:rsidRPr="00D00A74">
        <w:t xml:space="preserve"> </w:t>
      </w:r>
      <w:r>
        <w:t>u</w:t>
      </w:r>
      <w:r w:rsidRPr="00D00A74">
        <w:t xml:space="preserve">m estudo com militares da guarda nacional republicana. </w:t>
      </w:r>
      <w:r>
        <w:rPr>
          <w:b/>
          <w:bCs/>
        </w:rPr>
        <w:t xml:space="preserve">Psicologia: </w:t>
      </w:r>
      <w:r w:rsidRPr="00F86ECA">
        <w:rPr>
          <w:bCs/>
        </w:rPr>
        <w:t>Reflex</w:t>
      </w:r>
      <w:r>
        <w:rPr>
          <w:bCs/>
        </w:rPr>
        <w:t xml:space="preserve">ão e </w:t>
      </w:r>
      <w:r w:rsidRPr="00F86ECA">
        <w:rPr>
          <w:bCs/>
        </w:rPr>
        <w:t>Cr</w:t>
      </w:r>
      <w:r>
        <w:rPr>
          <w:bCs/>
        </w:rPr>
        <w:t>í</w:t>
      </w:r>
      <w:r w:rsidRPr="00F86ECA">
        <w:rPr>
          <w:bCs/>
        </w:rPr>
        <w:t>t</w:t>
      </w:r>
      <w:r>
        <w:rPr>
          <w:bCs/>
        </w:rPr>
        <w:t>ica</w:t>
      </w:r>
      <w:r>
        <w:t xml:space="preserve">, Porto Alegre, v. 22, n. 2, p. 294-303, 2009. DOI: http://dx.doi.org/10.1590/S0102-79722009000200017. </w:t>
      </w:r>
      <w:r w:rsidRPr="00F86ECA">
        <w:t>Disponível em:</w:t>
      </w:r>
      <w:r>
        <w:t xml:space="preserve"> </w:t>
      </w:r>
      <w:r w:rsidRPr="00F86ECA">
        <w:t xml:space="preserve">&lt;http://www.scielo.br/scielo.php?script=sci_arttext&amp;pid=S0102-79722009000200017&amp;lng=en&amp;nrm=iso&gt;. </w:t>
      </w:r>
      <w:r>
        <w:t>Acesso em:</w:t>
      </w:r>
      <w:r w:rsidRPr="00F86ECA">
        <w:t xml:space="preserve"> 22</w:t>
      </w:r>
      <w:r>
        <w:t xml:space="preserve"> out.</w:t>
      </w:r>
      <w:r w:rsidRPr="00F86ECA">
        <w:t xml:space="preserve"> </w:t>
      </w:r>
      <w:r>
        <w:t xml:space="preserve">2019. </w:t>
      </w:r>
    </w:p>
    <w:p w14:paraId="43D8C363" w14:textId="77777777" w:rsidR="00FE20C1" w:rsidRDefault="00FE20C1" w:rsidP="00FE20C1">
      <w:pPr>
        <w:pStyle w:val="Recuodecorpodetexto"/>
        <w:spacing w:line="240" w:lineRule="auto"/>
        <w:ind w:firstLine="0"/>
        <w:jc w:val="left"/>
      </w:pPr>
    </w:p>
    <w:p w14:paraId="6DCC8FB8" w14:textId="77777777" w:rsidR="00FE20C1" w:rsidRDefault="00FE20C1" w:rsidP="00FE20C1">
      <w:pPr>
        <w:pStyle w:val="Recuodecorpodetexto"/>
        <w:spacing w:line="240" w:lineRule="auto"/>
        <w:ind w:firstLine="0"/>
        <w:jc w:val="left"/>
      </w:pPr>
      <w:r>
        <w:t xml:space="preserve">ALCINO, B. A. </w:t>
      </w:r>
      <w:r w:rsidRPr="00F86ECA">
        <w:t>Criando stress com o pensamento</w:t>
      </w:r>
      <w:r>
        <w:t xml:space="preserve">. </w:t>
      </w:r>
      <w:r w:rsidRPr="00F86ECA">
        <w:rPr>
          <w:i/>
          <w:lang w:val="es-ES"/>
        </w:rPr>
        <w:t>In</w:t>
      </w:r>
      <w:r w:rsidRPr="00F86ECA">
        <w:rPr>
          <w:lang w:val="es-ES"/>
        </w:rPr>
        <w:t>: LIPP, M.</w:t>
      </w:r>
      <w:r>
        <w:rPr>
          <w:lang w:val="es-ES"/>
        </w:rPr>
        <w:t xml:space="preserve"> </w:t>
      </w:r>
      <w:r w:rsidRPr="00F86ECA">
        <w:rPr>
          <w:lang w:val="es-ES"/>
        </w:rPr>
        <w:t>E.</w:t>
      </w:r>
      <w:r>
        <w:rPr>
          <w:lang w:val="es-ES"/>
        </w:rPr>
        <w:t xml:space="preserve"> </w:t>
      </w:r>
      <w:r w:rsidRPr="00F86ECA">
        <w:rPr>
          <w:lang w:val="es-ES"/>
        </w:rPr>
        <w:t>N.</w:t>
      </w:r>
      <w:r>
        <w:rPr>
          <w:lang w:val="es-ES"/>
        </w:rPr>
        <w:t xml:space="preserve"> </w:t>
      </w:r>
      <w:r w:rsidRPr="00F86ECA">
        <w:rPr>
          <w:lang w:val="es-ES"/>
        </w:rPr>
        <w:t xml:space="preserve">(org.). </w:t>
      </w:r>
      <w:r w:rsidRPr="000F375D">
        <w:rPr>
          <w:b/>
        </w:rPr>
        <w:t>O stress está dentro de você.</w:t>
      </w:r>
      <w:r>
        <w:t xml:space="preserve"> 7. ed. São Paulo: Contexto, 2007.</w:t>
      </w:r>
    </w:p>
    <w:p w14:paraId="5BB26F1E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</w:pPr>
    </w:p>
    <w:p w14:paraId="675DB3AE" w14:textId="77777777" w:rsidR="00C4346C" w:rsidRPr="00D00A74" w:rsidRDefault="00FE20C1" w:rsidP="00AD6052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29BC77" wp14:editId="562FF8D2">
                <wp:simplePos x="0" y="0"/>
                <wp:positionH relativeFrom="column">
                  <wp:posOffset>675234</wp:posOffset>
                </wp:positionH>
                <wp:positionV relativeFrom="paragraph">
                  <wp:posOffset>910260</wp:posOffset>
                </wp:positionV>
                <wp:extent cx="2662555" cy="256032"/>
                <wp:effectExtent l="0" t="0" r="61595" b="48895"/>
                <wp:wrapNone/>
                <wp:docPr id="10" name="Texto explicativo retangular com cantos arredondados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2555" cy="256032"/>
                        </a:xfrm>
                        <a:prstGeom prst="wedgeRoundRectCallout">
                          <a:avLst>
                            <a:gd name="adj1" fmla="val 50815"/>
                            <a:gd name="adj2" fmla="val 1100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C3D01" w14:textId="77777777" w:rsidR="00FB2D04" w:rsidRPr="00CA318F" w:rsidRDefault="00FB2D04" w:rsidP="00CA318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CA318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espaço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simples</w:t>
                            </w:r>
                            <w:r w:rsidRPr="00CA318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entre uma referência e outra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BC77" id="Texto explicativo retangular com cantos arredondados 83" o:spid="_x0000_s1037" type="#_x0000_t62" style="position:absolute;margin-left:53.15pt;margin-top:71.65pt;width:209.65pt;height:2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" adj="21776,13177" fillcolor="#f2f2f2 [3052]" strokecolor="#d8d8d8 [2732]" strokeweight="2pt">
                <v:textbox>
                  <w:txbxContent>
                    <w:p w14:paraId="684C3D01" w14:textId="77777777" w:rsidR="00FB2D04" w:rsidRPr="00CA318F" w:rsidRDefault="00FB2D04" w:rsidP="00CA318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CA318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espaço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simples</w:t>
                      </w:r>
                      <w:r w:rsidRPr="00CA318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entre uma referência e outra</w:t>
                      </w:r>
                    </w:p>
                  </w:txbxContent>
                </v:textbox>
              </v:shape>
            </w:pict>
          </mc:Fallback>
        </mc:AlternateContent>
      </w:r>
      <w:r w:rsidR="00C4346C" w:rsidRPr="00D00A74">
        <w:t>AMADOR, F.</w:t>
      </w:r>
      <w:r w:rsidR="00F86ECA">
        <w:t xml:space="preserve"> S.</w:t>
      </w:r>
      <w:r w:rsidR="00C4346C" w:rsidRPr="00D00A74">
        <w:t xml:space="preserve">; </w:t>
      </w:r>
      <w:r w:rsidR="00F86ECA" w:rsidRPr="00D00A74">
        <w:t>SANTORUM, K.</w:t>
      </w:r>
      <w:r w:rsidR="00F86ECA">
        <w:t>;</w:t>
      </w:r>
      <w:r w:rsidR="00F86ECA" w:rsidRPr="00D00A74">
        <w:t xml:space="preserve"> CUNHA, </w:t>
      </w:r>
      <w:r w:rsidR="00F86ECA">
        <w:t>C</w:t>
      </w:r>
      <w:r w:rsidR="00F86ECA" w:rsidRPr="00D00A74">
        <w:t>.</w:t>
      </w:r>
      <w:r w:rsidR="00F86ECA">
        <w:t xml:space="preserve"> S</w:t>
      </w:r>
      <w:r w:rsidR="00F86ECA" w:rsidRPr="00D00A74">
        <w:t>.</w:t>
      </w:r>
      <w:r w:rsidR="00F86ECA">
        <w:t xml:space="preserve">; </w:t>
      </w:r>
      <w:r w:rsidR="00C4346C" w:rsidRPr="00D00A74">
        <w:t xml:space="preserve">BRAUM, </w:t>
      </w:r>
      <w:r w:rsidR="00F86ECA">
        <w:t>S</w:t>
      </w:r>
      <w:r w:rsidR="00C4346C" w:rsidRPr="00D00A74">
        <w:t>.</w:t>
      </w:r>
      <w:r w:rsidR="00F86ECA">
        <w:t xml:space="preserve"> M.</w:t>
      </w:r>
      <w:r w:rsidR="00C4346C" w:rsidRPr="00D00A74">
        <w:t xml:space="preserve"> </w:t>
      </w:r>
      <w:r w:rsidR="00C4346C" w:rsidRPr="00F86ECA">
        <w:t>Por um programa preventivo em saúde mental do trabalhador na brigada militar</w:t>
      </w:r>
      <w:r w:rsidR="00F86ECA">
        <w:t xml:space="preserve">. </w:t>
      </w:r>
      <w:r w:rsidR="00F86ECA">
        <w:rPr>
          <w:b/>
          <w:bCs/>
        </w:rPr>
        <w:t>Psicologia</w:t>
      </w:r>
      <w:r w:rsidR="00F86ECA" w:rsidRPr="00F86ECA">
        <w:rPr>
          <w:bCs/>
        </w:rPr>
        <w:t>: ci</w:t>
      </w:r>
      <w:r w:rsidR="00F86ECA">
        <w:rPr>
          <w:bCs/>
        </w:rPr>
        <w:t>ê</w:t>
      </w:r>
      <w:r w:rsidR="00F86ECA" w:rsidRPr="00F86ECA">
        <w:rPr>
          <w:bCs/>
        </w:rPr>
        <w:t xml:space="preserve">ncia </w:t>
      </w:r>
      <w:r w:rsidR="00F86ECA">
        <w:rPr>
          <w:bCs/>
        </w:rPr>
        <w:t>eprofissão</w:t>
      </w:r>
      <w:r w:rsidR="00F86ECA">
        <w:t xml:space="preserve">, Brasília, v. 22, n. 3, p. 54-61, set. 2002. DOI: </w:t>
      </w:r>
      <w:r w:rsidR="00F86ECA" w:rsidRPr="00F86ECA">
        <w:t>http://dx.doi.org/10.1590/</w:t>
      </w:r>
      <w:r w:rsidR="00F86ECA">
        <w:t xml:space="preserve"> S1414-98932002000300009. </w:t>
      </w:r>
      <w:r w:rsidR="00F86ECA" w:rsidRPr="00F86ECA">
        <w:t>Disponível em</w:t>
      </w:r>
      <w:r w:rsidR="00F86ECA">
        <w:t xml:space="preserve">: </w:t>
      </w:r>
      <w:r w:rsidR="00F86ECA" w:rsidRPr="00F86ECA">
        <w:t>&lt;http://www.scielo.br/scielo.php?script=</w:t>
      </w:r>
      <w:r w:rsidR="00F86ECA">
        <w:t xml:space="preserve"> </w:t>
      </w:r>
      <w:r w:rsidR="00F86ECA" w:rsidRPr="00F86ECA">
        <w:t xml:space="preserve">sci_arttext&amp;pid=S1414-98932002000300009&amp;lng=en&amp;nrm=iso&gt;. </w:t>
      </w:r>
      <w:r w:rsidR="00F86ECA">
        <w:t>Acesso em:</w:t>
      </w:r>
      <w:r w:rsidR="00F86ECA" w:rsidRPr="00F86ECA">
        <w:t xml:space="preserve"> 22</w:t>
      </w:r>
      <w:r w:rsidR="00F86ECA">
        <w:t xml:space="preserve"> out.</w:t>
      </w:r>
      <w:r w:rsidR="00F86ECA" w:rsidRPr="00F86ECA">
        <w:t xml:space="preserve"> </w:t>
      </w:r>
      <w:r w:rsidR="00F86ECA">
        <w:t>2019.</w:t>
      </w:r>
    </w:p>
    <w:p w14:paraId="10C2F5A0" w14:textId="77777777" w:rsidR="00CA318F" w:rsidRPr="00D00A74" w:rsidRDefault="00CA318F" w:rsidP="00AD6052">
      <w:pPr>
        <w:pStyle w:val="Recuodecorpodetexto"/>
        <w:spacing w:line="240" w:lineRule="auto"/>
        <w:ind w:firstLine="0"/>
        <w:jc w:val="left"/>
      </w:pPr>
    </w:p>
    <w:p w14:paraId="2255C5AE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  <w:r w:rsidRPr="00D00A74">
        <w:t>CATAL</w:t>
      </w:r>
      <w:r w:rsidR="00734782" w:rsidRPr="00D00A74">
        <w:t>DO NETO, A.; GAUER, G.</w:t>
      </w:r>
      <w:r w:rsidR="00FE20C1">
        <w:t xml:space="preserve"> J. C.</w:t>
      </w:r>
      <w:r w:rsidR="00734782" w:rsidRPr="00D00A74">
        <w:t>; FURTADO, N.</w:t>
      </w:r>
      <w:r w:rsidR="00FE20C1">
        <w:t xml:space="preserve"> </w:t>
      </w:r>
      <w:r w:rsidRPr="00D00A74">
        <w:t>R</w:t>
      </w:r>
      <w:r w:rsidR="00734782" w:rsidRPr="00D00A74">
        <w:t>.</w:t>
      </w:r>
      <w:r w:rsidRPr="00D00A74">
        <w:t xml:space="preserve"> </w:t>
      </w:r>
      <w:r w:rsidRPr="00D00A74">
        <w:rPr>
          <w:b/>
        </w:rPr>
        <w:t>Psiquiatria</w:t>
      </w:r>
      <w:r w:rsidR="00FE20C1" w:rsidRPr="00FE20C1">
        <w:t>:</w:t>
      </w:r>
      <w:r w:rsidRPr="00FE20C1">
        <w:t xml:space="preserve"> para </w:t>
      </w:r>
      <w:r w:rsidR="00396FFA" w:rsidRPr="00FE20C1">
        <w:t>estudantes de medic</w:t>
      </w:r>
      <w:r w:rsidRPr="00FE20C1">
        <w:t>ina</w:t>
      </w:r>
      <w:r w:rsidRPr="00D00A74">
        <w:t>. Porto Alegre: Edipucrs, 2003.</w:t>
      </w:r>
    </w:p>
    <w:p w14:paraId="4F8D73C9" w14:textId="77777777" w:rsidR="00CA318F" w:rsidRPr="00D00A74" w:rsidRDefault="00CA318F" w:rsidP="00AD6052">
      <w:pPr>
        <w:pStyle w:val="Recuodecorpodetexto"/>
        <w:spacing w:line="240" w:lineRule="auto"/>
        <w:ind w:firstLine="0"/>
        <w:jc w:val="left"/>
        <w:rPr>
          <w:b/>
        </w:rPr>
      </w:pPr>
    </w:p>
    <w:p w14:paraId="009FBC1E" w14:textId="77777777" w:rsidR="00C4346C" w:rsidRPr="00D00A74" w:rsidRDefault="00FE20C1" w:rsidP="00AD6052">
      <w:pPr>
        <w:pStyle w:val="Recuodecorpodetexto"/>
        <w:spacing w:line="240" w:lineRule="auto"/>
        <w:ind w:firstLine="0"/>
        <w:jc w:val="left"/>
      </w:pPr>
      <w:r>
        <w:t xml:space="preserve">LIMONGI-FRANÇA, A. C.; RODRIGUES, A. L. </w:t>
      </w:r>
      <w:r>
        <w:rPr>
          <w:b/>
          <w:bCs/>
        </w:rPr>
        <w:t xml:space="preserve">Stress e trabalho: </w:t>
      </w:r>
      <w:r>
        <w:t>guia básico com abordagem psicossomática. São Paulo: Atlas, 1997.</w:t>
      </w:r>
    </w:p>
    <w:p w14:paraId="0B007310" w14:textId="77777777" w:rsidR="00734782" w:rsidRPr="00D00A74" w:rsidRDefault="00734782" w:rsidP="00AD6052">
      <w:pPr>
        <w:pStyle w:val="Recuodecorpodetexto"/>
        <w:spacing w:line="240" w:lineRule="auto"/>
        <w:ind w:firstLine="0"/>
        <w:jc w:val="left"/>
      </w:pPr>
    </w:p>
    <w:p w14:paraId="2B4AEE14" w14:textId="77777777" w:rsidR="006C1CEA" w:rsidRDefault="006C1CEA" w:rsidP="006C1CEA">
      <w:pPr>
        <w:pStyle w:val="Recuodecorpodetexto"/>
        <w:spacing w:line="240" w:lineRule="auto"/>
        <w:ind w:firstLine="0"/>
        <w:jc w:val="left"/>
      </w:pPr>
      <w:r w:rsidRPr="00D00A74">
        <w:t>LIPP, M.</w:t>
      </w:r>
      <w:r>
        <w:t xml:space="preserve"> </w:t>
      </w:r>
      <w:r w:rsidRPr="00D00A74">
        <w:t>E.</w:t>
      </w:r>
      <w:r>
        <w:t xml:space="preserve"> </w:t>
      </w:r>
      <w:r w:rsidRPr="00D00A74">
        <w:t xml:space="preserve">N. </w:t>
      </w:r>
      <w:r w:rsidRPr="00D00A74">
        <w:rPr>
          <w:b/>
        </w:rPr>
        <w:t xml:space="preserve">Manual do inventário de sintomas de stress </w:t>
      </w:r>
      <w:r>
        <w:rPr>
          <w:b/>
        </w:rPr>
        <w:t>para adultos de Lipp (</w:t>
      </w:r>
      <w:r w:rsidRPr="00D00A74">
        <w:rPr>
          <w:b/>
        </w:rPr>
        <w:t>ISSL).</w:t>
      </w:r>
      <w:r w:rsidRPr="00D00A74">
        <w:t xml:space="preserve"> São Paulo: Casa do Psicólogo, 2000. </w:t>
      </w:r>
    </w:p>
    <w:p w14:paraId="749C3C42" w14:textId="77777777" w:rsidR="006C1CEA" w:rsidRPr="00D00A74" w:rsidRDefault="006C1CEA" w:rsidP="006C1CEA">
      <w:pPr>
        <w:pStyle w:val="Recuodecorpodetexto"/>
        <w:spacing w:line="240" w:lineRule="auto"/>
        <w:ind w:firstLine="0"/>
        <w:jc w:val="left"/>
      </w:pPr>
    </w:p>
    <w:p w14:paraId="28C0A102" w14:textId="77777777" w:rsidR="006C1CEA" w:rsidRDefault="006C1CEA" w:rsidP="006C1CEA">
      <w:pPr>
        <w:pStyle w:val="Recuodecorpodetexto"/>
        <w:spacing w:line="240" w:lineRule="auto"/>
        <w:ind w:firstLine="0"/>
        <w:jc w:val="left"/>
      </w:pPr>
      <w:r>
        <w:t>______ (org.).</w:t>
      </w:r>
      <w:r w:rsidRPr="00D00A74">
        <w:t xml:space="preserve"> </w:t>
      </w:r>
      <w:r w:rsidRPr="00D00A74">
        <w:rPr>
          <w:b/>
        </w:rPr>
        <w:t>O stress está dentro de você</w:t>
      </w:r>
      <w:r w:rsidRPr="00D00A74">
        <w:t xml:space="preserve">. </w:t>
      </w:r>
      <w:r>
        <w:t xml:space="preserve">7. Ed. </w:t>
      </w:r>
      <w:r w:rsidRPr="00D00A74">
        <w:t>São Paulo: Contexto, 2007.</w:t>
      </w:r>
    </w:p>
    <w:p w14:paraId="00ED90B0" w14:textId="77777777" w:rsidR="006C1CEA" w:rsidRPr="00D00A74" w:rsidRDefault="006C1CEA" w:rsidP="006C1CEA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697718" wp14:editId="2E0A8F4A">
                <wp:simplePos x="0" y="0"/>
                <wp:positionH relativeFrom="column">
                  <wp:posOffset>-1081735</wp:posOffset>
                </wp:positionH>
                <wp:positionV relativeFrom="paragraph">
                  <wp:posOffset>284149</wp:posOffset>
                </wp:positionV>
                <wp:extent cx="977900" cy="1558925"/>
                <wp:effectExtent l="0" t="361950" r="107950" b="22225"/>
                <wp:wrapNone/>
                <wp:docPr id="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1558925"/>
                        </a:xfrm>
                        <a:prstGeom prst="wedgeRoundRectCallout">
                          <a:avLst>
                            <a:gd name="adj1" fmla="val 56755"/>
                            <a:gd name="adj2" fmla="val -7028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731D8" w14:textId="77777777" w:rsidR="00FB2D04" w:rsidRPr="0078683B" w:rsidRDefault="00FB2D04" w:rsidP="00FE20C1">
                            <w:pPr>
                              <w:jc w:val="both"/>
                              <w:rPr>
                                <w:szCs w:val="16"/>
                              </w:rPr>
                            </w:pPr>
                            <w:r w:rsidRPr="007868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Quando usado mais de uma obra do mesmo</w:t>
                            </w:r>
                            <w:r>
                              <w:rPr>
                                <w:szCs w:val="16"/>
                              </w:rPr>
                              <w:t xml:space="preserve"> </w:t>
                            </w:r>
                            <w:r w:rsidRPr="007868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autor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ao referenciar, cita uma vez o autor e nas demais utilizar 6 underlines e ponto (______.)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7718" id="AutoShape 107" o:spid="_x0000_s1038" type="#_x0000_t62" style="position:absolute;margin-left:-85.2pt;margin-top:22.35pt;width:77pt;height:122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" adj="23059,-4382" fillcolor="#f2f2f2 [3052]" strokecolor="#d8d8d8 [2732]" strokeweight="2pt">
                <v:textbox>
                  <w:txbxContent>
                    <w:p w14:paraId="10D731D8" w14:textId="77777777" w:rsidR="00FB2D04" w:rsidRPr="0078683B" w:rsidRDefault="00FB2D04" w:rsidP="00FE20C1">
                      <w:pPr>
                        <w:jc w:val="both"/>
                        <w:rPr>
                          <w:szCs w:val="16"/>
                        </w:rPr>
                      </w:pPr>
                      <w:r w:rsidRPr="0078683B">
                        <w:rPr>
                          <w:rFonts w:ascii="Arial" w:hAnsi="Arial" w:cs="Arial"/>
                          <w:sz w:val="16"/>
                          <w:szCs w:val="16"/>
                        </w:rPr>
                        <w:t>Quando usado mais de uma obra do mesmo</w:t>
                      </w:r>
                      <w:r>
                        <w:rPr>
                          <w:szCs w:val="16"/>
                        </w:rPr>
                        <w:t xml:space="preserve"> </w:t>
                      </w:r>
                      <w:r w:rsidRPr="0078683B">
                        <w:rPr>
                          <w:rFonts w:ascii="Arial" w:hAnsi="Arial" w:cs="Arial"/>
                          <w:sz w:val="16"/>
                          <w:szCs w:val="16"/>
                        </w:rPr>
                        <w:t>autor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ao referenciar, cita uma vez o autor e nas demais utilizar 6 underlines e ponto (______.)</w:t>
                      </w:r>
                    </w:p>
                  </w:txbxContent>
                </v:textbox>
              </v:shape>
            </w:pict>
          </mc:Fallback>
        </mc:AlternateContent>
      </w:r>
    </w:p>
    <w:p w14:paraId="34D463F0" w14:textId="77777777" w:rsidR="00FE20C1" w:rsidRPr="00D00A74" w:rsidRDefault="006C1CEA" w:rsidP="00FE20C1">
      <w:pPr>
        <w:pStyle w:val="Recuodecorpodetexto"/>
        <w:spacing w:line="240" w:lineRule="auto"/>
        <w:ind w:firstLine="0"/>
        <w:jc w:val="left"/>
      </w:pPr>
      <w:r>
        <w:t>______;</w:t>
      </w:r>
      <w:r w:rsidR="00FE20C1" w:rsidRPr="00D00A74">
        <w:t xml:space="preserve"> MALAGRIS, L.</w:t>
      </w:r>
      <w:r w:rsidR="00FE20C1">
        <w:t xml:space="preserve"> </w:t>
      </w:r>
      <w:r w:rsidR="00FE20C1" w:rsidRPr="00D00A74">
        <w:t>E.</w:t>
      </w:r>
      <w:r w:rsidR="00FE20C1">
        <w:t xml:space="preserve"> </w:t>
      </w:r>
      <w:r w:rsidR="00FE20C1" w:rsidRPr="00D00A74">
        <w:t xml:space="preserve">N. </w:t>
      </w:r>
      <w:r w:rsidR="00FE20C1" w:rsidRPr="00FE20C1">
        <w:t>Manejo do estresse.</w:t>
      </w:r>
      <w:r w:rsidR="00FE20C1" w:rsidRPr="00D00A74">
        <w:t xml:space="preserve"> </w:t>
      </w:r>
      <w:r w:rsidR="00FE20C1" w:rsidRPr="00FE20C1">
        <w:rPr>
          <w:i/>
        </w:rPr>
        <w:t>In</w:t>
      </w:r>
      <w:r w:rsidR="00FE20C1" w:rsidRPr="00D00A74">
        <w:t xml:space="preserve">: RANGÉ, B. (org.). </w:t>
      </w:r>
      <w:r w:rsidR="00FE20C1" w:rsidRPr="00D00A74">
        <w:rPr>
          <w:b/>
        </w:rPr>
        <w:t>Psicoterapia comportamental e cognitiva</w:t>
      </w:r>
      <w:r w:rsidR="00FE20C1" w:rsidRPr="00D00A74">
        <w:t xml:space="preserve">: pesquisa, prática, aplicações e problemas. Campinas: Psy II, 2001. </w:t>
      </w:r>
    </w:p>
    <w:p w14:paraId="530ACA46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</w:pPr>
    </w:p>
    <w:p w14:paraId="5FFECDD6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</w:pPr>
      <w:r>
        <w:t xml:space="preserve">ORGANIZAÇÃO MUNDIAL DA SAÚDE (coord.). </w:t>
      </w:r>
      <w:r>
        <w:rPr>
          <w:b/>
          <w:bCs/>
        </w:rPr>
        <w:t xml:space="preserve">Classificação de transtornos mentais e de comportamento da CID-10: </w:t>
      </w:r>
      <w:r>
        <w:t>descrições clínicas e diretrizes diagnósticas. Porto Alegre: ArtMed, 1993</w:t>
      </w:r>
      <w:r w:rsidRPr="00D00A74">
        <w:t>.</w:t>
      </w:r>
    </w:p>
    <w:p w14:paraId="4D2B6A33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  <w:rPr>
          <w:b/>
        </w:rPr>
      </w:pPr>
    </w:p>
    <w:p w14:paraId="1596101B" w14:textId="77777777" w:rsidR="00C4346C" w:rsidRPr="00717B78" w:rsidRDefault="00734782" w:rsidP="00AD6052">
      <w:pPr>
        <w:pStyle w:val="Recuodecorpodetexto"/>
        <w:spacing w:line="240" w:lineRule="auto"/>
        <w:ind w:firstLine="0"/>
        <w:jc w:val="left"/>
      </w:pPr>
      <w:r w:rsidRPr="00717B78">
        <w:t>RESK,</w:t>
      </w:r>
      <w:r w:rsidR="00A325DB" w:rsidRPr="00A325DB">
        <w:rPr>
          <w:noProof/>
          <w:lang w:eastAsia="pt-BR"/>
        </w:rPr>
        <w:t xml:space="preserve"> </w:t>
      </w:r>
      <w:r w:rsidRPr="00717B78">
        <w:t>S.</w:t>
      </w:r>
      <w:r w:rsidR="00A66C46" w:rsidRPr="00717B78">
        <w:t xml:space="preserve"> </w:t>
      </w:r>
      <w:r w:rsidRPr="00717B78">
        <w:t>S</w:t>
      </w:r>
      <w:r w:rsidR="00C4346C" w:rsidRPr="00717B78">
        <w:t xml:space="preserve">. Convivendo com o inimigo. </w:t>
      </w:r>
      <w:r w:rsidR="00C4346C" w:rsidRPr="00717B78">
        <w:rPr>
          <w:b/>
        </w:rPr>
        <w:t>Psique</w:t>
      </w:r>
      <w:r w:rsidR="00C4346C" w:rsidRPr="00717B78">
        <w:t xml:space="preserve">. Dores do corpo e da alma. </w:t>
      </w:r>
      <w:r w:rsidR="00514EE2" w:rsidRPr="00717B78">
        <w:t>São Paulo, a.</w:t>
      </w:r>
      <w:r w:rsidR="00A66C46" w:rsidRPr="00717B78">
        <w:t xml:space="preserve"> </w:t>
      </w:r>
      <w:r w:rsidR="00514EE2" w:rsidRPr="00717B78">
        <w:t>5,</w:t>
      </w:r>
      <w:r w:rsidR="00717B78" w:rsidRPr="00717B78">
        <w:t xml:space="preserve"> </w:t>
      </w:r>
      <w:r w:rsidR="00514EE2" w:rsidRPr="00717B78">
        <w:t>n. 55,</w:t>
      </w:r>
      <w:r w:rsidR="00C4346C" w:rsidRPr="00717B78">
        <w:t xml:space="preserve"> 2010.</w:t>
      </w:r>
    </w:p>
    <w:p w14:paraId="38F48CAA" w14:textId="77777777" w:rsidR="00734782" w:rsidRPr="00D00A74" w:rsidRDefault="00734782" w:rsidP="00AD6052">
      <w:pPr>
        <w:pStyle w:val="Recuodecorpodetexto"/>
        <w:spacing w:line="240" w:lineRule="auto"/>
        <w:ind w:firstLine="0"/>
        <w:jc w:val="left"/>
      </w:pPr>
    </w:p>
    <w:p w14:paraId="18C519B8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  <w:r w:rsidRPr="00D00A74">
        <w:t>RUTTER, M.; ABREU, S.A.</w:t>
      </w:r>
      <w:r w:rsidR="009D0937">
        <w:t xml:space="preserve"> </w:t>
      </w:r>
      <w:r w:rsidRPr="00D00A74">
        <w:rPr>
          <w:b/>
        </w:rPr>
        <w:t xml:space="preserve">Pesquisa de </w:t>
      </w:r>
      <w:r w:rsidR="00396FFA" w:rsidRPr="00D00A74">
        <w:rPr>
          <w:b/>
        </w:rPr>
        <w:t>mercado</w:t>
      </w:r>
      <w:r w:rsidRPr="00D00A74">
        <w:t>. São Paulo: Ática, 19</w:t>
      </w:r>
      <w:r w:rsidR="009D0937">
        <w:t>8</w:t>
      </w:r>
      <w:r w:rsidRPr="00D00A74">
        <w:t>8.</w:t>
      </w:r>
    </w:p>
    <w:p w14:paraId="5C787804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</w:p>
    <w:p w14:paraId="14A118EF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</w:pPr>
      <w:r>
        <w:t>SANTA CATARINA. Polícia Militar.</w:t>
      </w:r>
      <w:r w:rsidRPr="00D00A74">
        <w:t xml:space="preserve"> </w:t>
      </w:r>
      <w:r w:rsidRPr="00D00A74">
        <w:rPr>
          <w:b/>
        </w:rPr>
        <w:t xml:space="preserve">Polícia </w:t>
      </w:r>
      <w:r>
        <w:rPr>
          <w:b/>
        </w:rPr>
        <w:t>m</w:t>
      </w:r>
      <w:r w:rsidRPr="00D00A74">
        <w:rPr>
          <w:b/>
        </w:rPr>
        <w:t>ilitar de Santa Catarina</w:t>
      </w:r>
      <w:r w:rsidRPr="00D00A74">
        <w:t xml:space="preserve">: focada no cidadão. Pronta para o futuro, 2011. Disponível em: </w:t>
      </w:r>
      <w:hyperlink r:id="rId9" w:history="1">
        <w:r w:rsidRPr="006004CB">
          <w:rPr>
            <w:rStyle w:val="Hyperlink"/>
            <w:rFonts w:cs="Arial"/>
            <w:color w:val="auto"/>
            <w:u w:val="none"/>
          </w:rPr>
          <w:t>http://www.pm.sc.gov.br</w:t>
        </w:r>
      </w:hyperlink>
      <w:r w:rsidRPr="006004CB">
        <w:t xml:space="preserve">. </w:t>
      </w:r>
      <w:r w:rsidRPr="00D00A74">
        <w:t>Acesso em: 10 abr</w:t>
      </w:r>
      <w:r>
        <w:t>.</w:t>
      </w:r>
      <w:r w:rsidRPr="00D00A74">
        <w:t xml:space="preserve"> de 2011.</w:t>
      </w:r>
    </w:p>
    <w:p w14:paraId="03463662" w14:textId="77777777" w:rsidR="00FE20C1" w:rsidRDefault="00FE20C1" w:rsidP="00FE20C1">
      <w:pPr>
        <w:pStyle w:val="Recuodecorpodetexto"/>
        <w:spacing w:line="240" w:lineRule="auto"/>
        <w:ind w:firstLine="0"/>
        <w:jc w:val="left"/>
      </w:pPr>
    </w:p>
    <w:p w14:paraId="37A111DD" w14:textId="77777777" w:rsidR="009D0937" w:rsidRPr="00D00A74" w:rsidRDefault="009D0937" w:rsidP="00FE20C1">
      <w:pPr>
        <w:pStyle w:val="Recuodecorpodetexto"/>
        <w:spacing w:line="240" w:lineRule="auto"/>
        <w:ind w:firstLine="0"/>
        <w:jc w:val="left"/>
      </w:pPr>
    </w:p>
    <w:p w14:paraId="393710F9" w14:textId="77777777" w:rsidR="00CA318F" w:rsidRPr="006004CB" w:rsidRDefault="00A325DB" w:rsidP="00AD6052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7CCDE" wp14:editId="1FEB4953">
                <wp:simplePos x="0" y="0"/>
                <wp:positionH relativeFrom="column">
                  <wp:posOffset>-1028929</wp:posOffset>
                </wp:positionH>
                <wp:positionV relativeFrom="paragraph">
                  <wp:posOffset>507262</wp:posOffset>
                </wp:positionV>
                <wp:extent cx="977900" cy="3781959"/>
                <wp:effectExtent l="0" t="457200" r="50800" b="28575"/>
                <wp:wrapNone/>
                <wp:docPr id="4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3781959"/>
                        </a:xfrm>
                        <a:prstGeom prst="wedgeRoundRectCallout">
                          <a:avLst>
                            <a:gd name="adj1" fmla="val 51519"/>
                            <a:gd name="adj2" fmla="val -6100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B4470" w14:textId="77777777" w:rsidR="00FB2D04" w:rsidRDefault="00FB2D04" w:rsidP="00A325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A325D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Conforme NBR 6023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325D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2018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p. 35)</w:t>
                            </w:r>
                            <w:r w:rsidRPr="00A325D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“</w:t>
                            </w:r>
                            <w:r w:rsidRPr="00A325DB"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Quando houver quatro ou mais autores, convém indicar todos. Permite-se que se indique</w:t>
                            </w:r>
                            <w:r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A325DB"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 xml:space="preserve">apenas o primeiro, seguido da expressão </w:t>
                            </w:r>
                            <w:r w:rsidRPr="00A325DB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et al</w:t>
                            </w:r>
                            <w:r w:rsidRPr="00A325DB"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”</w:t>
                            </w:r>
                          </w:p>
                          <w:p w14:paraId="00BD4D51" w14:textId="77777777" w:rsidR="00FB2D04" w:rsidRPr="00A325DB" w:rsidRDefault="00FB2D04" w:rsidP="00A325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325DB">
                              <w:rPr>
                                <w:rFonts w:ascii="Arial" w:eastAsiaTheme="minorHAnsi" w:hAnsi="Arial" w:cs="Arial"/>
                                <w:b/>
                                <w:color w:val="FF0000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Nesse caso o autor do trabalho deve definir qual das formas irá utilizar e seguir o mesmo padrão para todas as referências que tiverem quatro ou mais autores.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CCDE" id="_x0000_s1039" type="#_x0000_t62" style="position:absolute;margin-left:-81pt;margin-top:39.95pt;width:77pt;height:29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" adj="21928,-2377" fillcolor="#f2f2f2 [3052]" strokecolor="#d8d8d8 [2732]" strokeweight="2pt">
                <v:textbox>
                  <w:txbxContent>
                    <w:p w14:paraId="543B4470" w14:textId="77777777" w:rsidR="00FB2D04" w:rsidRDefault="00FB2D04" w:rsidP="00A325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</w:pPr>
                      <w:r w:rsidRPr="00A325DB">
                        <w:rPr>
                          <w:rFonts w:ascii="Arial" w:hAnsi="Arial" w:cs="Arial"/>
                          <w:sz w:val="16"/>
                          <w:szCs w:val="16"/>
                        </w:rPr>
                        <w:t>Conforme NBR 6023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 w:rsidRPr="00A325DB">
                        <w:rPr>
                          <w:rFonts w:ascii="Arial" w:hAnsi="Arial" w:cs="Arial"/>
                          <w:sz w:val="16"/>
                          <w:szCs w:val="16"/>
                        </w:rPr>
                        <w:t>2018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p. 35)</w:t>
                      </w:r>
                      <w:r w:rsidRPr="00A325DB">
                        <w:rPr>
                          <w:rFonts w:ascii="Arial" w:hAnsi="Arial" w:cs="Arial"/>
                          <w:sz w:val="16"/>
                          <w:szCs w:val="16"/>
                        </w:rPr>
                        <w:t>: “</w:t>
                      </w:r>
                      <w:r w:rsidRPr="00A325DB"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>Quando houver quatro ou mais autores, convém indicar todos. Permite-se que se indique</w:t>
                      </w:r>
                      <w:r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A325DB"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 xml:space="preserve">apenas o primeiro, seguido da expressão </w:t>
                      </w:r>
                      <w:r w:rsidRPr="00A325DB">
                        <w:rPr>
                          <w:rFonts w:ascii="Arial" w:eastAsiaTheme="minorHAnsi" w:hAnsi="Arial" w:cs="Arial"/>
                          <w:i/>
                          <w:iCs/>
                          <w:kern w:val="0"/>
                          <w:sz w:val="16"/>
                          <w:szCs w:val="16"/>
                          <w:lang w:eastAsia="en-US"/>
                        </w:rPr>
                        <w:t>et al</w:t>
                      </w:r>
                      <w:r w:rsidRPr="00A325DB"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>.</w:t>
                      </w:r>
                      <w:r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>”</w:t>
                      </w:r>
                    </w:p>
                    <w:p w14:paraId="00BD4D51" w14:textId="77777777" w:rsidR="00FB2D04" w:rsidRPr="00A325DB" w:rsidRDefault="00FB2D04" w:rsidP="00A325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A325DB">
                        <w:rPr>
                          <w:rFonts w:ascii="Arial" w:eastAsiaTheme="minorHAnsi" w:hAnsi="Arial" w:cs="Arial"/>
                          <w:b/>
                          <w:color w:val="FF0000"/>
                          <w:kern w:val="0"/>
                          <w:sz w:val="16"/>
                          <w:szCs w:val="16"/>
                          <w:lang w:eastAsia="en-US"/>
                        </w:rPr>
                        <w:t>Nesse caso o autor do trabalho deve definir qual das formas irá utilizar e seguir o mesmo padrão para todas as referências que tiverem quatro ou mais autores.</w:t>
                      </w:r>
                    </w:p>
                  </w:txbxContent>
                </v:textbox>
              </v:shape>
            </w:pict>
          </mc:Fallback>
        </mc:AlternateContent>
      </w:r>
      <w:r w:rsidR="00C4346C" w:rsidRPr="00D00A74">
        <w:t>SOUZA, A.D.; CAMPOS, C.</w:t>
      </w:r>
      <w:r>
        <w:t xml:space="preserve"> </w:t>
      </w:r>
      <w:r w:rsidR="00C4346C" w:rsidRPr="00D00A74">
        <w:t>S.; SILVA, E.</w:t>
      </w:r>
      <w:r>
        <w:t xml:space="preserve"> </w:t>
      </w:r>
      <w:r w:rsidR="0075695E">
        <w:t>C</w:t>
      </w:r>
      <w:r w:rsidR="00C4346C" w:rsidRPr="00D00A74">
        <w:t>.; SOUZA, J.</w:t>
      </w:r>
      <w:r>
        <w:t xml:space="preserve"> </w:t>
      </w:r>
      <w:r w:rsidR="00C4346C" w:rsidRPr="00D00A74">
        <w:t xml:space="preserve">O. </w:t>
      </w:r>
      <w:r w:rsidR="00C4346C" w:rsidRPr="00D00A74">
        <w:rPr>
          <w:b/>
        </w:rPr>
        <w:t xml:space="preserve">Estresse e </w:t>
      </w:r>
      <w:r w:rsidR="00396FFA" w:rsidRPr="00D00A74">
        <w:rPr>
          <w:b/>
        </w:rPr>
        <w:t>trabalho</w:t>
      </w:r>
      <w:r w:rsidR="00C4346C" w:rsidRPr="00D00A74">
        <w:t xml:space="preserve">. 2002. </w:t>
      </w:r>
      <w:r w:rsidR="0075695E">
        <w:t xml:space="preserve">Monografia (Especialização em Medicina do Trabalho) – Sociedade Universitária Estácio de Sá, Associação Médica de Mato Grosso do Sul. Campo Grande, 2002. </w:t>
      </w:r>
      <w:r w:rsidR="00C4346C" w:rsidRPr="00D00A74">
        <w:t>Disponível em:</w:t>
      </w:r>
      <w:r w:rsidR="0075695E">
        <w:t xml:space="preserve"> &lt;</w:t>
      </w:r>
      <w:r w:rsidR="0075695E" w:rsidRPr="0075695E">
        <w:t>http://www.bvsde.paho.org/bvsacd/cd26/</w:t>
      </w:r>
      <w:r w:rsidR="0075695E">
        <w:t xml:space="preserve"> </w:t>
      </w:r>
      <w:r w:rsidR="0075695E" w:rsidRPr="0075695E">
        <w:t>fulltexts/0708.pdf</w:t>
      </w:r>
      <w:r w:rsidR="0075695E">
        <w:t>&gt;</w:t>
      </w:r>
      <w:r w:rsidR="002160E3">
        <w:t xml:space="preserve">. </w:t>
      </w:r>
      <w:r w:rsidR="00734782" w:rsidRPr="006004CB">
        <w:t xml:space="preserve">Acesso em: </w:t>
      </w:r>
      <w:r w:rsidR="0075695E">
        <w:t>22</w:t>
      </w:r>
      <w:r w:rsidR="00734782" w:rsidRPr="006004CB">
        <w:t xml:space="preserve"> </w:t>
      </w:r>
      <w:r w:rsidR="0075695E">
        <w:t>out</w:t>
      </w:r>
      <w:r w:rsidR="00774C85">
        <w:t>.</w:t>
      </w:r>
      <w:r w:rsidR="002160E3">
        <w:t xml:space="preserve"> 2014</w:t>
      </w:r>
      <w:r w:rsidR="00734782" w:rsidRPr="006004CB">
        <w:t>.</w:t>
      </w:r>
    </w:p>
    <w:p w14:paraId="1092E817" w14:textId="77777777" w:rsidR="00CA318F" w:rsidRPr="00D00A74" w:rsidRDefault="00CA318F" w:rsidP="00AD6052">
      <w:pPr>
        <w:pStyle w:val="Recuodecorpodetexto"/>
        <w:spacing w:line="240" w:lineRule="auto"/>
        <w:ind w:firstLine="0"/>
        <w:jc w:val="left"/>
      </w:pPr>
    </w:p>
    <w:p w14:paraId="6EDE86B4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  <w:r w:rsidRPr="00D00A74">
        <w:t xml:space="preserve">SPECTOR, P. E. </w:t>
      </w:r>
      <w:r w:rsidRPr="00D00A74">
        <w:rPr>
          <w:b/>
        </w:rPr>
        <w:t>Psicologia nas organizações</w:t>
      </w:r>
      <w:r w:rsidRPr="00D00A74">
        <w:t>. 3</w:t>
      </w:r>
      <w:r w:rsidR="0075695E">
        <w:t>.</w:t>
      </w:r>
      <w:r w:rsidR="00774C85">
        <w:t xml:space="preserve"> e</w:t>
      </w:r>
      <w:r w:rsidRPr="00D00A74">
        <w:t>d. São Paulo: Saraiva, 2010.</w:t>
      </w:r>
    </w:p>
    <w:p w14:paraId="69E2AB1D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</w:p>
    <w:p w14:paraId="37CB5DF7" w14:textId="77777777" w:rsidR="00C4346C" w:rsidRDefault="00C4346C" w:rsidP="00AD6052">
      <w:pPr>
        <w:pStyle w:val="Recuodecorpodetexto"/>
        <w:spacing w:line="240" w:lineRule="auto"/>
        <w:ind w:firstLine="0"/>
        <w:jc w:val="left"/>
      </w:pPr>
      <w:r w:rsidRPr="00D00A74">
        <w:t>SPODE, C.</w:t>
      </w:r>
      <w:r w:rsidR="0075695E">
        <w:t xml:space="preserve"> </w:t>
      </w:r>
      <w:r w:rsidRPr="00D00A74">
        <w:t xml:space="preserve">B.; MERLO, </w:t>
      </w:r>
      <w:r w:rsidR="0075695E">
        <w:t>A</w:t>
      </w:r>
      <w:r w:rsidRPr="00D00A74">
        <w:t>.</w:t>
      </w:r>
      <w:r w:rsidR="0075695E">
        <w:t xml:space="preserve"> </w:t>
      </w:r>
      <w:r w:rsidRPr="00D00A74">
        <w:t>R.</w:t>
      </w:r>
      <w:r w:rsidR="0075695E">
        <w:t xml:space="preserve"> </w:t>
      </w:r>
      <w:r w:rsidRPr="00D00A74">
        <w:t xml:space="preserve">C. </w:t>
      </w:r>
      <w:r w:rsidRPr="0075695E">
        <w:t xml:space="preserve">Trabalho </w:t>
      </w:r>
      <w:r w:rsidR="00396FFA" w:rsidRPr="0075695E">
        <w:t>policial e saúde mental</w:t>
      </w:r>
      <w:r w:rsidRPr="0075695E">
        <w:t>:</w:t>
      </w:r>
      <w:r w:rsidRPr="00D00A74">
        <w:t xml:space="preserve"> </w:t>
      </w:r>
      <w:r w:rsidR="00396FFA" w:rsidRPr="00D00A74">
        <w:t>uma pesquisa junto aos capitães d</w:t>
      </w:r>
      <w:r w:rsidRPr="00D00A74">
        <w:t>a Polícia Militar</w:t>
      </w:r>
      <w:r w:rsidR="00396FFA">
        <w:t>.</w:t>
      </w:r>
      <w:r w:rsidRPr="00D00A74">
        <w:t xml:space="preserve"> </w:t>
      </w:r>
      <w:r w:rsidR="0075695E" w:rsidRPr="0075695E">
        <w:rPr>
          <w:b/>
        </w:rPr>
        <w:t>Psicologia</w:t>
      </w:r>
      <w:r w:rsidR="0075695E">
        <w:t xml:space="preserve">: reflexão e crítica, Porto Alegre, </w:t>
      </w:r>
      <w:r w:rsidR="00734782" w:rsidRPr="00D00A74">
        <w:t xml:space="preserve">v. 19, n. 3, p. 362-370, </w:t>
      </w:r>
      <w:r w:rsidRPr="00D00A74">
        <w:t>200</w:t>
      </w:r>
      <w:r w:rsidR="0075695E">
        <w:t>6</w:t>
      </w:r>
      <w:r w:rsidRPr="00D00A74">
        <w:t>.</w:t>
      </w:r>
    </w:p>
    <w:p w14:paraId="0FE08BD3" w14:textId="77777777" w:rsidR="009D0937" w:rsidRPr="00D00A74" w:rsidRDefault="009D0937" w:rsidP="00AD6052">
      <w:pPr>
        <w:pStyle w:val="Recuodecorpodetexto"/>
        <w:spacing w:line="240" w:lineRule="auto"/>
        <w:ind w:firstLine="0"/>
        <w:jc w:val="left"/>
      </w:pPr>
    </w:p>
    <w:p w14:paraId="3460CEE2" w14:textId="77777777" w:rsidR="00C4346C" w:rsidRDefault="00734782" w:rsidP="00AD6052">
      <w:pPr>
        <w:pStyle w:val="Recuodecorpodetexto"/>
        <w:spacing w:line="240" w:lineRule="auto"/>
        <w:ind w:firstLine="0"/>
        <w:jc w:val="left"/>
      </w:pPr>
      <w:r w:rsidRPr="00D00A74">
        <w:t>STRAUB, R.</w:t>
      </w:r>
      <w:r w:rsidR="0075695E">
        <w:t xml:space="preserve"> </w:t>
      </w:r>
      <w:r w:rsidR="00C4346C" w:rsidRPr="00D00A74">
        <w:t>O.</w:t>
      </w:r>
      <w:r w:rsidR="00C4346C" w:rsidRPr="00D00A74">
        <w:rPr>
          <w:b/>
        </w:rPr>
        <w:t xml:space="preserve"> Psicologia da </w:t>
      </w:r>
      <w:r w:rsidR="00396FFA" w:rsidRPr="00D00A74">
        <w:rPr>
          <w:b/>
        </w:rPr>
        <w:t>saúde</w:t>
      </w:r>
      <w:r w:rsidR="00C4346C" w:rsidRPr="00D00A74">
        <w:t>. Porto Alegre: Artmed, 2005.</w:t>
      </w:r>
    </w:p>
    <w:p w14:paraId="00ED748B" w14:textId="77777777" w:rsidR="006C173D" w:rsidRDefault="006C173D" w:rsidP="00AD6052">
      <w:pPr>
        <w:pStyle w:val="Recuodecorpodetexto"/>
        <w:spacing w:line="240" w:lineRule="auto"/>
        <w:ind w:firstLine="0"/>
        <w:jc w:val="left"/>
      </w:pPr>
    </w:p>
    <w:p w14:paraId="309CB411" w14:textId="77777777" w:rsidR="006C173D" w:rsidRDefault="006C173D" w:rsidP="00AD6052">
      <w:pPr>
        <w:pStyle w:val="Recuodecorpodetexto"/>
        <w:spacing w:line="240" w:lineRule="auto"/>
        <w:ind w:firstLine="0"/>
        <w:jc w:val="left"/>
      </w:pPr>
      <w:r w:rsidRPr="00B81F4A">
        <w:lastRenderedPageBreak/>
        <w:t>TONETO, A</w:t>
      </w:r>
      <w:r w:rsidR="00B81F4A" w:rsidRPr="00B81F4A">
        <w:t xml:space="preserve">. </w:t>
      </w:r>
      <w:r w:rsidRPr="00B81F4A">
        <w:t>M</w:t>
      </w:r>
      <w:r w:rsidR="00B81F4A" w:rsidRPr="00B81F4A">
        <w:t>.</w:t>
      </w:r>
      <w:r w:rsidRPr="00B81F4A">
        <w:t>; AMAZARRAY, R</w:t>
      </w:r>
      <w:r w:rsidR="00B81F4A" w:rsidRPr="00B81F4A">
        <w:t xml:space="preserve">. </w:t>
      </w:r>
      <w:r w:rsidRPr="00B81F4A">
        <w:t>M</w:t>
      </w:r>
      <w:r w:rsidR="00B81F4A" w:rsidRPr="00B81F4A">
        <w:t>.</w:t>
      </w:r>
      <w:r w:rsidRPr="00B81F4A">
        <w:t>; KOLLER, H</w:t>
      </w:r>
      <w:r w:rsidR="00B81F4A" w:rsidRPr="00B81F4A">
        <w:t xml:space="preserve">. </w:t>
      </w:r>
      <w:r w:rsidRPr="00B81F4A">
        <w:t>S</w:t>
      </w:r>
      <w:r w:rsidR="00B81F4A" w:rsidRPr="00B81F4A">
        <w:t>.</w:t>
      </w:r>
      <w:r w:rsidRPr="00B81F4A">
        <w:t>; GOMES, W.</w:t>
      </w:r>
      <w:r w:rsidR="004F1369">
        <w:t xml:space="preserve"> B.</w:t>
      </w:r>
      <w:r w:rsidRPr="00B81F4A">
        <w:t xml:space="preserve"> </w:t>
      </w:r>
      <w:r w:rsidRPr="004F1369">
        <w:t>Psicologia organizacional e do trabalho no Brasil:</w:t>
      </w:r>
      <w:r w:rsidRPr="00B81F4A">
        <w:t xml:space="preserve"> desenvolvimento cientifico contempo</w:t>
      </w:r>
      <w:r w:rsidR="00B81F4A" w:rsidRPr="00B81F4A">
        <w:t xml:space="preserve">râneo. </w:t>
      </w:r>
      <w:r w:rsidRPr="004F1369">
        <w:rPr>
          <w:rFonts w:eastAsia="Times New Roman"/>
          <w:b/>
          <w:color w:val="231F20"/>
          <w:kern w:val="0"/>
          <w:lang w:eastAsia="pt-BR"/>
        </w:rPr>
        <w:t>Psicologia &amp; Sociedade</w:t>
      </w:r>
      <w:r w:rsidR="004F1369">
        <w:rPr>
          <w:rFonts w:eastAsia="Times New Roman"/>
          <w:color w:val="231F20"/>
          <w:kern w:val="0"/>
          <w:lang w:eastAsia="pt-BR"/>
        </w:rPr>
        <w:t>,</w:t>
      </w:r>
      <w:r w:rsidR="004F1369" w:rsidRPr="004F1369">
        <w:t xml:space="preserve"> </w:t>
      </w:r>
      <w:r w:rsidR="004F1369" w:rsidRPr="00B81F4A">
        <w:t>Porto Alegre,</w:t>
      </w:r>
      <w:r w:rsidR="004F1369">
        <w:t xml:space="preserve"> v.</w:t>
      </w:r>
      <w:r w:rsidRPr="00B81F4A">
        <w:rPr>
          <w:rFonts w:eastAsia="Times New Roman"/>
          <w:color w:val="231F20"/>
          <w:kern w:val="0"/>
          <w:lang w:eastAsia="pt-BR"/>
        </w:rPr>
        <w:t xml:space="preserve"> 20</w:t>
      </w:r>
      <w:r w:rsidR="004F1369">
        <w:rPr>
          <w:rFonts w:eastAsia="Times New Roman"/>
          <w:color w:val="231F20"/>
          <w:kern w:val="0"/>
          <w:lang w:eastAsia="pt-BR"/>
        </w:rPr>
        <w:t>,</w:t>
      </w:r>
      <w:r w:rsidRPr="00B81F4A">
        <w:rPr>
          <w:rFonts w:eastAsia="Times New Roman"/>
          <w:color w:val="231F20"/>
          <w:kern w:val="0"/>
          <w:lang w:eastAsia="pt-BR"/>
        </w:rPr>
        <w:t xml:space="preserve"> </w:t>
      </w:r>
      <w:r w:rsidR="004F1369">
        <w:rPr>
          <w:rFonts w:eastAsia="Times New Roman"/>
          <w:color w:val="231F20"/>
          <w:kern w:val="0"/>
          <w:lang w:eastAsia="pt-BR"/>
        </w:rPr>
        <w:t xml:space="preserve">n. </w:t>
      </w:r>
      <w:r w:rsidRPr="00B81F4A">
        <w:rPr>
          <w:rFonts w:eastAsia="Times New Roman"/>
          <w:color w:val="231F20"/>
          <w:kern w:val="0"/>
          <w:lang w:eastAsia="pt-BR"/>
        </w:rPr>
        <w:t>2</w:t>
      </w:r>
      <w:r w:rsidR="004F1369">
        <w:rPr>
          <w:rFonts w:eastAsia="Times New Roman"/>
          <w:color w:val="231F20"/>
          <w:kern w:val="0"/>
          <w:lang w:eastAsia="pt-BR"/>
        </w:rPr>
        <w:t>, p.</w:t>
      </w:r>
      <w:r w:rsidRPr="00B81F4A">
        <w:rPr>
          <w:rFonts w:eastAsia="Times New Roman"/>
          <w:color w:val="231F20"/>
          <w:kern w:val="0"/>
          <w:lang w:eastAsia="pt-BR"/>
        </w:rPr>
        <w:t xml:space="preserve"> 155-164, 2008</w:t>
      </w:r>
      <w:r w:rsidR="004F1369">
        <w:rPr>
          <w:rFonts w:eastAsia="Times New Roman"/>
          <w:color w:val="231F20"/>
          <w:kern w:val="0"/>
          <w:lang w:eastAsia="pt-BR"/>
        </w:rPr>
        <w:t>.</w:t>
      </w:r>
      <w:r w:rsidRPr="00B81F4A">
        <w:t xml:space="preserve"> Disponível em:</w:t>
      </w:r>
      <w:r w:rsidR="004F1369">
        <w:t xml:space="preserve"> &lt;</w:t>
      </w:r>
      <w:r w:rsidR="004F1369" w:rsidRPr="004F1369">
        <w:t>http://www.scielo.br/scielo.php?pid=S0102-71822008000200003&amp;script=</w:t>
      </w:r>
      <w:r w:rsidR="004F1369">
        <w:t xml:space="preserve"> </w:t>
      </w:r>
      <w:r w:rsidR="004F1369" w:rsidRPr="004F1369">
        <w:t xml:space="preserve">sci_abstract&amp;tlng=pt </w:t>
      </w:r>
      <w:r w:rsidR="004F1369">
        <w:t>&gt;</w:t>
      </w:r>
      <w:r w:rsidRPr="00B81F4A">
        <w:t>.</w:t>
      </w:r>
      <w:r w:rsidR="002160E3" w:rsidRPr="00B81F4A">
        <w:t xml:space="preserve"> Acesso em: 17 </w:t>
      </w:r>
      <w:r w:rsidR="004F1369">
        <w:t>out.</w:t>
      </w:r>
      <w:r w:rsidR="002160E3" w:rsidRPr="00B81F4A">
        <w:t xml:space="preserve"> 201</w:t>
      </w:r>
      <w:r w:rsidR="004F1369">
        <w:t>9</w:t>
      </w:r>
      <w:r w:rsidR="002160E3" w:rsidRPr="00B81F4A">
        <w:t>.</w:t>
      </w:r>
    </w:p>
    <w:p w14:paraId="06B4B32B" w14:textId="77777777" w:rsidR="00CA318F" w:rsidRPr="00D00A74" w:rsidRDefault="00CA318F" w:rsidP="00AD6052">
      <w:pPr>
        <w:pStyle w:val="Recuodecorpodetexto"/>
        <w:spacing w:line="240" w:lineRule="auto"/>
        <w:ind w:firstLine="0"/>
        <w:jc w:val="left"/>
      </w:pPr>
    </w:p>
    <w:p w14:paraId="5D4A2012" w14:textId="77777777" w:rsidR="00C4346C" w:rsidRPr="00D00A74" w:rsidRDefault="00734782" w:rsidP="00AD6052">
      <w:pPr>
        <w:pStyle w:val="Recuodecorpodetexto"/>
        <w:spacing w:line="240" w:lineRule="auto"/>
        <w:ind w:firstLine="0"/>
        <w:jc w:val="left"/>
      </w:pPr>
      <w:r w:rsidRPr="00D00A74">
        <w:t>ZANELLI, J.</w:t>
      </w:r>
      <w:r w:rsidR="00C04CE8">
        <w:t xml:space="preserve"> </w:t>
      </w:r>
      <w:r w:rsidRPr="00D00A74">
        <w:t>C.</w:t>
      </w:r>
      <w:r w:rsidR="00C4346C" w:rsidRPr="00D00A74">
        <w:t>; BORGES-ANDRADE, J</w:t>
      </w:r>
      <w:r w:rsidRPr="00D00A74">
        <w:t>.</w:t>
      </w:r>
      <w:r w:rsidR="00C04CE8">
        <w:t xml:space="preserve"> </w:t>
      </w:r>
      <w:r w:rsidR="00C4346C" w:rsidRPr="00D00A74">
        <w:t>E</w:t>
      </w:r>
      <w:r w:rsidRPr="00D00A74">
        <w:t>.</w:t>
      </w:r>
      <w:r w:rsidR="00C4346C" w:rsidRPr="00D00A74">
        <w:t>; BASTOS, A</w:t>
      </w:r>
      <w:r w:rsidRPr="00D00A74">
        <w:t>.</w:t>
      </w:r>
      <w:r w:rsidR="00C04CE8">
        <w:t xml:space="preserve"> </w:t>
      </w:r>
      <w:r w:rsidR="00C4346C" w:rsidRPr="00D00A74">
        <w:t>V</w:t>
      </w:r>
      <w:r w:rsidRPr="00D00A74">
        <w:t>.</w:t>
      </w:r>
      <w:r w:rsidR="00C04CE8">
        <w:t xml:space="preserve"> </w:t>
      </w:r>
      <w:r w:rsidRPr="00D00A74">
        <w:t>B.</w:t>
      </w:r>
      <w:r w:rsidR="00C4346C" w:rsidRPr="00D00A74">
        <w:t xml:space="preserve"> </w:t>
      </w:r>
      <w:r w:rsidR="00C04CE8">
        <w:t xml:space="preserve">(org.) </w:t>
      </w:r>
      <w:r w:rsidR="00C4346C" w:rsidRPr="00D00A74">
        <w:rPr>
          <w:b/>
        </w:rPr>
        <w:t xml:space="preserve">Psicologia, </w:t>
      </w:r>
      <w:r w:rsidR="00396FFA" w:rsidRPr="00D00A74">
        <w:rPr>
          <w:b/>
        </w:rPr>
        <w:t>organizações e trabalho no</w:t>
      </w:r>
      <w:r w:rsidR="00C4346C" w:rsidRPr="00D00A74">
        <w:rPr>
          <w:b/>
        </w:rPr>
        <w:t xml:space="preserve"> Brasil</w:t>
      </w:r>
      <w:r w:rsidRPr="00D00A74">
        <w:t>. Porto Alegre: Ar</w:t>
      </w:r>
      <w:r w:rsidR="00C4346C" w:rsidRPr="00D00A74">
        <w:t>tmed, 2004.</w:t>
      </w:r>
    </w:p>
    <w:p w14:paraId="7FBD3182" w14:textId="77777777" w:rsidR="00C4346C" w:rsidRDefault="00C4346C" w:rsidP="00AD6052">
      <w:pPr>
        <w:pStyle w:val="Recuodecorpodetexto"/>
      </w:pPr>
    </w:p>
    <w:p w14:paraId="18213E04" w14:textId="77777777" w:rsidR="00AD6052" w:rsidRDefault="00AD6052" w:rsidP="00AD6052">
      <w:pPr>
        <w:pStyle w:val="Recuodecorpodetexto"/>
      </w:pPr>
    </w:p>
    <w:p w14:paraId="4E54E79C" w14:textId="77777777" w:rsidR="00AD6052" w:rsidRDefault="00AD6052" w:rsidP="00AD6052">
      <w:pPr>
        <w:pStyle w:val="Recuodecorpodetexto"/>
      </w:pPr>
    </w:p>
    <w:p w14:paraId="2A462271" w14:textId="77777777" w:rsidR="00AD6052" w:rsidRDefault="00AD6052" w:rsidP="00AD6052">
      <w:pPr>
        <w:pStyle w:val="Recuodecorpodetexto"/>
      </w:pPr>
    </w:p>
    <w:p w14:paraId="5FA40990" w14:textId="77777777" w:rsidR="00AD6052" w:rsidRDefault="00AD6052" w:rsidP="00AD6052">
      <w:pPr>
        <w:pStyle w:val="Recuodecorpodetexto"/>
      </w:pPr>
    </w:p>
    <w:p w14:paraId="330FC237" w14:textId="77777777" w:rsidR="00AD6052" w:rsidRDefault="00AD6052" w:rsidP="00AD6052">
      <w:pPr>
        <w:pStyle w:val="Recuodecorpodetexto"/>
      </w:pPr>
    </w:p>
    <w:p w14:paraId="7E9A76D8" w14:textId="77777777" w:rsidR="00AD6052" w:rsidRDefault="00AD6052" w:rsidP="00AD6052">
      <w:pPr>
        <w:pStyle w:val="Recuodecorpodetexto"/>
      </w:pPr>
    </w:p>
    <w:p w14:paraId="06CE2586" w14:textId="77777777" w:rsidR="00AD6052" w:rsidRDefault="00AD6052" w:rsidP="00AD6052">
      <w:pPr>
        <w:pStyle w:val="Recuodecorpodetexto"/>
      </w:pPr>
    </w:p>
    <w:p w14:paraId="2D822C45" w14:textId="77777777" w:rsidR="00AD6052" w:rsidRDefault="00AD6052" w:rsidP="00AD6052">
      <w:pPr>
        <w:pStyle w:val="Recuodecorpodetexto"/>
      </w:pPr>
    </w:p>
    <w:p w14:paraId="75E91B72" w14:textId="77777777" w:rsidR="00AD6052" w:rsidRDefault="00AD6052" w:rsidP="00AD6052">
      <w:pPr>
        <w:pStyle w:val="Recuodecorpodetexto"/>
      </w:pPr>
    </w:p>
    <w:p w14:paraId="0ACED017" w14:textId="77777777" w:rsidR="00AD6052" w:rsidRDefault="00AD6052" w:rsidP="00AD6052">
      <w:pPr>
        <w:pStyle w:val="Recuodecorpodetexto"/>
      </w:pPr>
    </w:p>
    <w:p w14:paraId="3B11B695" w14:textId="77777777" w:rsidR="00AD6052" w:rsidRDefault="00AD6052" w:rsidP="00AD6052">
      <w:pPr>
        <w:pStyle w:val="Recuodecorpodetexto"/>
      </w:pPr>
    </w:p>
    <w:p w14:paraId="31963CC2" w14:textId="77777777" w:rsidR="00AD6052" w:rsidRDefault="00AD6052" w:rsidP="00AD6052">
      <w:pPr>
        <w:pStyle w:val="Recuodecorpodetexto"/>
      </w:pPr>
    </w:p>
    <w:p w14:paraId="6BA5B504" w14:textId="77777777" w:rsidR="00AD6052" w:rsidRDefault="00AD6052" w:rsidP="00AD6052">
      <w:pPr>
        <w:pStyle w:val="Recuodecorpodetexto"/>
      </w:pPr>
    </w:p>
    <w:p w14:paraId="4F1E52CA" w14:textId="77777777" w:rsidR="00AD6052" w:rsidRDefault="00AD6052" w:rsidP="00AD6052">
      <w:pPr>
        <w:pStyle w:val="Recuodecorpodetexto"/>
      </w:pPr>
    </w:p>
    <w:p w14:paraId="595ADE6E" w14:textId="77777777" w:rsidR="00AD6052" w:rsidRDefault="00AD6052" w:rsidP="00AD6052">
      <w:pPr>
        <w:pStyle w:val="Recuodecorpodetexto"/>
      </w:pPr>
    </w:p>
    <w:p w14:paraId="0E141401" w14:textId="77777777" w:rsidR="00AD6052" w:rsidRDefault="00AD6052" w:rsidP="00AD6052">
      <w:pPr>
        <w:pStyle w:val="Recuodecorpodetexto"/>
      </w:pPr>
    </w:p>
    <w:p w14:paraId="33502F60" w14:textId="77777777" w:rsidR="00AD6052" w:rsidRDefault="00AD6052" w:rsidP="00AD6052">
      <w:pPr>
        <w:pStyle w:val="Recuodecorpodetexto"/>
      </w:pPr>
    </w:p>
    <w:p w14:paraId="26363484" w14:textId="77777777" w:rsidR="00AD6052" w:rsidRDefault="00AD6052" w:rsidP="00AD6052">
      <w:pPr>
        <w:pStyle w:val="Recuodecorpodetexto"/>
      </w:pPr>
    </w:p>
    <w:p w14:paraId="0889801A" w14:textId="77777777" w:rsidR="00C51753" w:rsidRPr="00C51753" w:rsidRDefault="00EA12C7" w:rsidP="00AD6052">
      <w:pPr>
        <w:pStyle w:val="Ttulo4"/>
      </w:pPr>
      <w:bookmarkStart w:id="70" w:name="_Toc404952284"/>
      <w:bookmarkStart w:id="71" w:name="_Toc404952332"/>
      <w:bookmarkStart w:id="72" w:name="_Toc404952379"/>
      <w:bookmarkStart w:id="73" w:name="_Toc404952407"/>
      <w:bookmarkStart w:id="74" w:name="_Toc406682563"/>
      <w:bookmarkStart w:id="75" w:name="_Toc22666192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68C57A" wp14:editId="6E6CA85E">
                <wp:simplePos x="0" y="0"/>
                <wp:positionH relativeFrom="column">
                  <wp:posOffset>2163013</wp:posOffset>
                </wp:positionH>
                <wp:positionV relativeFrom="paragraph">
                  <wp:posOffset>-751814</wp:posOffset>
                </wp:positionV>
                <wp:extent cx="2533650" cy="638175"/>
                <wp:effectExtent l="0" t="0" r="19050" b="104775"/>
                <wp:wrapNone/>
                <wp:docPr id="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638175"/>
                        </a:xfrm>
                        <a:prstGeom prst="wedgeRoundRectCallout">
                          <a:avLst>
                            <a:gd name="adj1" fmla="val -38546"/>
                            <a:gd name="adj2" fmla="val 6104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4751" w14:textId="77777777" w:rsidR="00FB2D04" w:rsidRPr="00E24446" w:rsidRDefault="00FB2D04" w:rsidP="00734782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2444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APÊNDICE: Elemento Opcional, é um texto ou documento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que foi </w:t>
                            </w:r>
                            <w:r w:rsidRPr="00E2444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elaborado pelo autor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utilizado no trabalho. No termo </w:t>
                            </w:r>
                            <w:r w:rsidRPr="00E2444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APÊNDICE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usar fonte Arial 12 sem negrito.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57A" id="AutoShape 117" o:spid="_x0000_s1040" type="#_x0000_t62" style="position:absolute;left:0;text-align:left;margin-left:170.3pt;margin-top:-59.2pt;width:199.5pt;height:5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" adj="2474,23986" fillcolor="#f2f2f2 [3052]" strokecolor="#d8d8d8 [2732]" strokeweight="2pt">
                <v:textbox>
                  <w:txbxContent>
                    <w:p w14:paraId="69434751" w14:textId="77777777" w:rsidR="00FB2D04" w:rsidRPr="00E24446" w:rsidRDefault="00FB2D04" w:rsidP="00734782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24446">
                        <w:rPr>
                          <w:rFonts w:ascii="Arial" w:hAnsi="Arial" w:cs="Arial"/>
                          <w:sz w:val="16"/>
                          <w:szCs w:val="16"/>
                        </w:rPr>
                        <w:t>APÊNDICE: Elemento Opcional, é um texto ou documento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que foi </w:t>
                      </w:r>
                      <w:r w:rsidRPr="00E2444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elaborado pelo autor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utilizado no trabalho. No termo </w:t>
                      </w:r>
                      <w:r w:rsidRPr="00E2444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APÊNDICE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usar fonte Arial 12 sem negrito.</w:t>
                      </w:r>
                    </w:p>
                  </w:txbxContent>
                </v:textbox>
              </v:shape>
            </w:pict>
          </mc:Fallback>
        </mc:AlternateContent>
      </w:r>
      <w:r w:rsidR="00C4346C" w:rsidRPr="00C51753">
        <w:t>A</w:t>
      </w:r>
      <w:r w:rsidR="00ED02AF" w:rsidRPr="00C51753">
        <w:t>PÊNDICE A</w:t>
      </w:r>
      <w:r w:rsidR="00C4346C" w:rsidRPr="00C51753">
        <w:t xml:space="preserve"> – </w:t>
      </w:r>
      <w:bookmarkEnd w:id="70"/>
      <w:bookmarkEnd w:id="71"/>
      <w:bookmarkEnd w:id="72"/>
      <w:bookmarkEnd w:id="73"/>
      <w:bookmarkEnd w:id="74"/>
      <w:r w:rsidR="00AD6052" w:rsidRPr="00C51753">
        <w:t xml:space="preserve">Termo </w:t>
      </w:r>
      <w:r w:rsidR="00AD6052">
        <w:t>d</w:t>
      </w:r>
      <w:r w:rsidR="00AD6052" w:rsidRPr="00C51753">
        <w:t xml:space="preserve">e Consentimento Livre </w:t>
      </w:r>
      <w:r w:rsidR="00AD6052">
        <w:t>e</w:t>
      </w:r>
      <w:r w:rsidR="00AD6052" w:rsidRPr="00C51753">
        <w:t xml:space="preserve"> Esclarecido</w:t>
      </w:r>
      <w:bookmarkEnd w:id="75"/>
    </w:p>
    <w:p w14:paraId="1E041840" w14:textId="77777777" w:rsidR="00C51753" w:rsidRPr="00AD6052" w:rsidRDefault="00C51753" w:rsidP="00AD6052">
      <w:pPr>
        <w:pStyle w:val="Recuodecorpodetexto"/>
      </w:pPr>
    </w:p>
    <w:p w14:paraId="1E230893" w14:textId="77777777" w:rsidR="00C51753" w:rsidRPr="00AD6052" w:rsidRDefault="00C51753" w:rsidP="00AD6052">
      <w:pPr>
        <w:ind w:firstLine="709"/>
        <w:jc w:val="both"/>
        <w:rPr>
          <w:rFonts w:ascii="Arial" w:hAnsi="Arial" w:cs="Arial"/>
        </w:rPr>
      </w:pPr>
      <w:r w:rsidRPr="00AD6052">
        <w:rPr>
          <w:rFonts w:ascii="Arial" w:hAnsi="Arial" w:cs="Arial"/>
        </w:rPr>
        <w:t xml:space="preserve">Convidamos o (a) Sr (a) para participar da Pesquisa </w:t>
      </w:r>
      <w:r w:rsidRPr="00AD6052">
        <w:rPr>
          <w:rFonts w:ascii="Arial" w:hAnsi="Arial" w:cs="Arial"/>
          <w:color w:val="FF0000"/>
        </w:rPr>
        <w:t>(título da pesquisa)</w:t>
      </w:r>
      <w:r w:rsidRPr="00AD6052">
        <w:rPr>
          <w:rFonts w:ascii="Arial" w:hAnsi="Arial" w:cs="Arial"/>
        </w:rPr>
        <w:t xml:space="preserve">, sob a responsabilidade do pesquisador </w:t>
      </w:r>
      <w:r w:rsidRPr="00AD6052">
        <w:rPr>
          <w:rFonts w:ascii="Arial" w:hAnsi="Arial" w:cs="Arial"/>
          <w:color w:val="FF0000"/>
        </w:rPr>
        <w:t>(nome do pesquisador)</w:t>
      </w:r>
      <w:r w:rsidRPr="00AD6052">
        <w:rPr>
          <w:rFonts w:ascii="Arial" w:hAnsi="Arial" w:cs="Arial"/>
        </w:rPr>
        <w:t xml:space="preserve">, a qual pretende </w:t>
      </w:r>
      <w:r w:rsidRPr="00AD6052">
        <w:rPr>
          <w:rFonts w:ascii="Arial" w:hAnsi="Arial" w:cs="Arial"/>
          <w:color w:val="FF0000"/>
        </w:rPr>
        <w:t>(inserir o objetivo da pesquisa)</w:t>
      </w:r>
      <w:r w:rsidRPr="00AD6052">
        <w:rPr>
          <w:rFonts w:ascii="Arial" w:hAnsi="Arial" w:cs="Arial"/>
        </w:rPr>
        <w:t>.</w:t>
      </w:r>
    </w:p>
    <w:p w14:paraId="410CA128" w14:textId="77777777" w:rsidR="00C51753" w:rsidRPr="00AD6052" w:rsidRDefault="00C51753" w:rsidP="00AD6052">
      <w:pPr>
        <w:ind w:firstLine="709"/>
        <w:jc w:val="both"/>
        <w:rPr>
          <w:rFonts w:ascii="Arial" w:hAnsi="Arial" w:cs="Arial"/>
          <w:color w:val="FF0000"/>
        </w:rPr>
      </w:pPr>
      <w:r w:rsidRPr="00AD6052">
        <w:rPr>
          <w:rFonts w:ascii="Arial" w:hAnsi="Arial" w:cs="Arial"/>
        </w:rPr>
        <w:t xml:space="preserve">Sua participação é voluntária e se dará por meio de </w:t>
      </w:r>
      <w:r w:rsidRPr="00AD6052">
        <w:rPr>
          <w:rFonts w:ascii="Arial" w:hAnsi="Arial" w:cs="Arial"/>
          <w:color w:val="FF0000"/>
        </w:rPr>
        <w:t>(inserir a forma de participação do sujeito da pesquisa explicando claramente em que consiste tal participação).</w:t>
      </w:r>
    </w:p>
    <w:p w14:paraId="1C8F4663" w14:textId="77777777" w:rsidR="00C51753" w:rsidRPr="00AD6052" w:rsidRDefault="00C51753" w:rsidP="00AD6052">
      <w:pPr>
        <w:ind w:firstLine="709"/>
        <w:jc w:val="both"/>
        <w:rPr>
          <w:rFonts w:ascii="Arial" w:hAnsi="Arial" w:cs="Arial"/>
          <w:color w:val="FF0000"/>
        </w:rPr>
      </w:pPr>
      <w:r w:rsidRPr="00AD6052">
        <w:rPr>
          <w:rFonts w:ascii="Arial" w:hAnsi="Arial" w:cs="Arial"/>
        </w:rPr>
        <w:t xml:space="preserve">A sua participação é isenta de despesas e tem direito </w:t>
      </w:r>
      <w:r w:rsidRPr="00AD6052">
        <w:rPr>
          <w:rFonts w:ascii="Arial" w:hAnsi="Arial" w:cs="Arial"/>
          <w:color w:val="FF0000"/>
        </w:rPr>
        <w:t xml:space="preserve">(inserir por exemplo, à assistência, a tratamento e a indenização por eventuais danos, efeitos colaterais e reações adversas) </w:t>
      </w:r>
      <w:r w:rsidRPr="00AD6052">
        <w:rPr>
          <w:rFonts w:ascii="Arial" w:hAnsi="Arial" w:cs="Arial"/>
        </w:rPr>
        <w:t xml:space="preserve">decorrentes de minha participação na pesquisa. </w:t>
      </w:r>
      <w:r w:rsidRPr="00AD6052">
        <w:rPr>
          <w:rFonts w:ascii="Arial" w:hAnsi="Arial" w:cs="Arial"/>
          <w:color w:val="FF0000"/>
        </w:rPr>
        <w:t>(No caso em que o participante da pesquisa receber e/ou ser encaminhado para tratamento e/ou assistência deve constar o nome da instituição – hospital, clinica, etc.)</w:t>
      </w:r>
    </w:p>
    <w:p w14:paraId="3F8C090D" w14:textId="77777777" w:rsidR="00C51753" w:rsidRPr="00AD6052" w:rsidRDefault="00C51753" w:rsidP="00AD6052">
      <w:pPr>
        <w:ind w:firstLine="709"/>
        <w:jc w:val="both"/>
        <w:rPr>
          <w:rFonts w:ascii="Arial" w:hAnsi="Arial" w:cs="Arial"/>
          <w:color w:val="FF0000"/>
        </w:rPr>
      </w:pPr>
      <w:r w:rsidRPr="00AD6052">
        <w:rPr>
          <w:rFonts w:ascii="Arial" w:hAnsi="Arial" w:cs="Arial"/>
        </w:rPr>
        <w:lastRenderedPageBreak/>
        <w:t xml:space="preserve">A pesquisa se justifica </w:t>
      </w:r>
      <w:r w:rsidRPr="00AD6052">
        <w:rPr>
          <w:rFonts w:ascii="Arial" w:hAnsi="Arial" w:cs="Arial"/>
          <w:color w:val="FF0000"/>
        </w:rPr>
        <w:t>(inserir a justificativa em linguagem simples</w:t>
      </w:r>
      <w:r w:rsidRPr="00AD6052">
        <w:rPr>
          <w:rFonts w:ascii="Arial" w:hAnsi="Arial" w:cs="Arial"/>
        </w:rPr>
        <w:t>), sendo os riscos/desconfortos</w:t>
      </w:r>
      <w:r w:rsidRPr="00AD6052">
        <w:rPr>
          <w:rFonts w:ascii="Arial" w:hAnsi="Arial" w:cs="Arial"/>
          <w:color w:val="FF0000"/>
        </w:rPr>
        <w:t xml:space="preserve"> (descrever riscos assim como providências imediatas caso aconteçam).</w:t>
      </w:r>
    </w:p>
    <w:p w14:paraId="7A43FD54" w14:textId="77777777" w:rsidR="00C51753" w:rsidRPr="00AD6052" w:rsidRDefault="00C51753" w:rsidP="00AD6052">
      <w:pPr>
        <w:ind w:firstLine="709"/>
        <w:jc w:val="both"/>
        <w:rPr>
          <w:rFonts w:ascii="Arial" w:hAnsi="Arial" w:cs="Arial"/>
        </w:rPr>
      </w:pPr>
      <w:r w:rsidRPr="00AD6052">
        <w:rPr>
          <w:rFonts w:ascii="Arial" w:hAnsi="Arial" w:cs="Arial"/>
        </w:rPr>
        <w:t xml:space="preserve">Se depois de consentir em sua participação o Sr (a) desistir de continuar participando, tem o direito e a liberdade de retirar seu consentimento em qualquer fase da pesquisa, seja antes ou depois da coleta dos dados, independente do motivo e sem nenhum prejuízo a sua pessoa. </w:t>
      </w:r>
    </w:p>
    <w:p w14:paraId="1D5A75E8" w14:textId="77777777" w:rsidR="00C51753" w:rsidRPr="00AD6052" w:rsidRDefault="00C51753" w:rsidP="00AD6052">
      <w:pPr>
        <w:ind w:firstLine="709"/>
        <w:jc w:val="both"/>
        <w:rPr>
          <w:rFonts w:ascii="Arial" w:hAnsi="Arial" w:cs="Arial"/>
        </w:rPr>
      </w:pPr>
      <w:r w:rsidRPr="00AD6052">
        <w:rPr>
          <w:rFonts w:ascii="Arial" w:hAnsi="Arial" w:cs="Arial"/>
        </w:rPr>
        <w:t xml:space="preserve">O (a) Sr (a) não terá nenhuma despesa e também não receberá nenhuma remuneração. Os resultados da pesquisa serão analisados e publicados, mas sua identidade não será divulgada, sendo guardada em sigilo. Para qualquer outra informação, o (a) Sr (a) poderá entrar em contato com o pesquisador </w:t>
      </w:r>
      <w:r w:rsidRPr="00AD6052">
        <w:rPr>
          <w:rFonts w:ascii="Arial" w:hAnsi="Arial" w:cs="Arial"/>
          <w:color w:val="FF0000"/>
        </w:rPr>
        <w:t>(nome do pesquisador)</w:t>
      </w:r>
      <w:r w:rsidRPr="00AD6052">
        <w:rPr>
          <w:rFonts w:ascii="Arial" w:hAnsi="Arial" w:cs="Arial"/>
        </w:rPr>
        <w:t xml:space="preserve">, pelo telefone </w:t>
      </w:r>
      <w:r w:rsidRPr="00AD6052">
        <w:rPr>
          <w:rFonts w:ascii="Arial" w:hAnsi="Arial" w:cs="Arial"/>
          <w:color w:val="FF0000"/>
        </w:rPr>
        <w:t>(inserir telefone pessoal)</w:t>
      </w:r>
      <w:r w:rsidRPr="00AD6052">
        <w:rPr>
          <w:rFonts w:ascii="Arial" w:hAnsi="Arial" w:cs="Arial"/>
        </w:rPr>
        <w:t xml:space="preserve">, ou poderá entrar em contato com o Comitê de Ética em Pesquisa – CEP/UnC, na Av. Presidente Nereu Ramos, 1071, Jardim do Moinho, Mafra-SC, telefone (47) 3641-5500 e/ou e-mail </w:t>
      </w:r>
      <w:hyperlink r:id="rId10" w:history="1">
        <w:r w:rsidRPr="00AD6052">
          <w:rPr>
            <w:rStyle w:val="Hyperlink"/>
            <w:rFonts w:ascii="Arial" w:hAnsi="Arial" w:cs="Arial"/>
          </w:rPr>
          <w:t>comitedeetica@unc.br</w:t>
        </w:r>
      </w:hyperlink>
      <w:r w:rsidRPr="00AD6052">
        <w:rPr>
          <w:rFonts w:ascii="Arial" w:hAnsi="Arial" w:cs="Arial"/>
        </w:rPr>
        <w:t xml:space="preserve"> </w:t>
      </w:r>
    </w:p>
    <w:p w14:paraId="3269F875" w14:textId="77777777" w:rsidR="00C51753" w:rsidRPr="00AD6052" w:rsidRDefault="00C51753" w:rsidP="00AD6052">
      <w:pPr>
        <w:ind w:firstLine="709"/>
        <w:jc w:val="both"/>
        <w:rPr>
          <w:rFonts w:ascii="Arial" w:hAnsi="Arial" w:cs="Arial"/>
        </w:rPr>
      </w:pPr>
    </w:p>
    <w:p w14:paraId="266D7CAB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Eu,___________________________________________________________, fui informado sobre o que o pesquisador quer fazer e porque precisa da minha colaboração, e entendi a explicação. Por isso, eu concordo em participar do projeto, sabendo que não vou ganhar nada e que posso desistir quando quiser, sem qualquer explicação. Este documento é emitido em duas vias que serão ambas assinadas por mim e pelo pesquisador, ficando uma via com cada um de nós.</w:t>
      </w:r>
    </w:p>
    <w:p w14:paraId="51546FA1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</w:p>
    <w:p w14:paraId="2F4B6694" w14:textId="77777777" w:rsidR="00C51753" w:rsidRPr="00C51753" w:rsidRDefault="00C51753" w:rsidP="00C51753">
      <w:pPr>
        <w:jc w:val="right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Data: ___/ ____/ _____</w:t>
      </w:r>
    </w:p>
    <w:p w14:paraId="7AAB159A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</w:p>
    <w:p w14:paraId="1068ACFC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________________________________</w:t>
      </w:r>
    </w:p>
    <w:p w14:paraId="1AC0F2BA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Assinatura do participante</w:t>
      </w:r>
    </w:p>
    <w:p w14:paraId="772C7F5E" w14:textId="77777777" w:rsidR="00C51753" w:rsidRPr="00C51753" w:rsidRDefault="00EA12C7" w:rsidP="00C517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841030" wp14:editId="3A6DECF6">
                <wp:simplePos x="0" y="0"/>
                <wp:positionH relativeFrom="column">
                  <wp:posOffset>4223385</wp:posOffset>
                </wp:positionH>
                <wp:positionV relativeFrom="paragraph">
                  <wp:posOffset>71755</wp:posOffset>
                </wp:positionV>
                <wp:extent cx="747395" cy="787400"/>
                <wp:effectExtent l="0" t="0" r="14605" b="1270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8BBDE" id="Rectangle 2" o:spid="_x0000_s1026" style="position:absolute;margin-left:332.55pt;margin-top:5.65pt;width:58.85pt;height:6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"/>
            </w:pict>
          </mc:Fallback>
        </mc:AlternateContent>
      </w:r>
    </w:p>
    <w:p w14:paraId="011F2307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</w:p>
    <w:p w14:paraId="228F69FC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</w:p>
    <w:p w14:paraId="72E1A2FD" w14:textId="77777777" w:rsidR="00C51753" w:rsidRPr="00C51753" w:rsidRDefault="00C51753" w:rsidP="00C51753">
      <w:pPr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__________________________________</w:t>
      </w:r>
    </w:p>
    <w:p w14:paraId="5536C353" w14:textId="77777777" w:rsidR="00C51753" w:rsidRPr="00C51753" w:rsidRDefault="00C51753" w:rsidP="00C51753">
      <w:pPr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Assinatura do professor Responsável</w:t>
      </w:r>
    </w:p>
    <w:p w14:paraId="30F02FAE" w14:textId="77777777" w:rsidR="00C51753" w:rsidRPr="00C51753" w:rsidRDefault="00C51753" w:rsidP="00C51753">
      <w:pPr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Profissão:</w:t>
      </w:r>
    </w:p>
    <w:p w14:paraId="0961E89A" w14:textId="77777777" w:rsidR="00C51753" w:rsidRPr="00C51753" w:rsidRDefault="00C51753" w:rsidP="00C51753">
      <w:pPr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Nº de Registro no Conselho ou CPF:                                   Impressão do dedo polegar</w:t>
      </w:r>
    </w:p>
    <w:p w14:paraId="0C250CE1" w14:textId="77777777" w:rsidR="00C51753" w:rsidRPr="00C51753" w:rsidRDefault="00C51753" w:rsidP="00C51753">
      <w:pPr>
        <w:jc w:val="center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Caso não saiba assinar</w:t>
      </w:r>
    </w:p>
    <w:p w14:paraId="046BB84F" w14:textId="77777777" w:rsidR="00C4346C" w:rsidRPr="00AD6052" w:rsidRDefault="00C4346C" w:rsidP="00AD6052">
      <w:pPr>
        <w:pStyle w:val="Recuodecorpodetexto"/>
      </w:pPr>
    </w:p>
    <w:p w14:paraId="338A5464" w14:textId="77777777" w:rsidR="006004CB" w:rsidRDefault="006004CB" w:rsidP="00AD6052">
      <w:pPr>
        <w:pStyle w:val="Recuodecorpodetexto"/>
      </w:pPr>
    </w:p>
    <w:p w14:paraId="5CD441D0" w14:textId="77777777" w:rsidR="00C4346C" w:rsidRPr="00BF7A79" w:rsidRDefault="00AD6052" w:rsidP="00AD6052">
      <w:pPr>
        <w:pStyle w:val="Ttulo4"/>
      </w:pPr>
      <w:bookmarkStart w:id="76" w:name="_Toc404952285"/>
      <w:bookmarkStart w:id="77" w:name="_Toc404952333"/>
      <w:bookmarkStart w:id="78" w:name="_Toc404952380"/>
      <w:bookmarkStart w:id="79" w:name="_Toc404952408"/>
      <w:bookmarkStart w:id="80" w:name="_Toc406682564"/>
      <w:bookmarkStart w:id="81" w:name="_Toc22666193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2865F2" wp14:editId="76DBC0D0">
                <wp:simplePos x="0" y="0"/>
                <wp:positionH relativeFrom="column">
                  <wp:posOffset>-509549</wp:posOffset>
                </wp:positionH>
                <wp:positionV relativeFrom="paragraph">
                  <wp:posOffset>873023</wp:posOffset>
                </wp:positionV>
                <wp:extent cx="2352675" cy="840740"/>
                <wp:effectExtent l="0" t="723900" r="161925" b="16510"/>
                <wp:wrapNone/>
                <wp:docPr id="2" name="Texto explicativo retangular com cantos arredondados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840740"/>
                        </a:xfrm>
                        <a:prstGeom prst="wedgeRoundRectCallout">
                          <a:avLst>
                            <a:gd name="adj1" fmla="val 53826"/>
                            <a:gd name="adj2" fmla="val -13252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759B" w14:textId="77777777" w:rsidR="00FB2D04" w:rsidRPr="00E24446" w:rsidRDefault="00FB2D04" w:rsidP="0012225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444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ANEXO</w:t>
                            </w:r>
                            <w:r w:rsidRPr="00E244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Elemento opcional é um texto ou documento </w:t>
                            </w:r>
                            <w:r w:rsidRPr="00327B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não elaborado</w:t>
                            </w:r>
                            <w:r w:rsidRPr="00E244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7B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pelo autor</w:t>
                            </w:r>
                            <w:r w:rsidRPr="00E244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, mas que foi utilizado no trabalho.</w:t>
                            </w:r>
                          </w:p>
                          <w:p w14:paraId="3C2BC1A8" w14:textId="77777777" w:rsidR="00FB2D04" w:rsidRPr="00E24446" w:rsidRDefault="00FB2D04" w:rsidP="0012225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44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 termo Anexo deve usar fonte Arial 12.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65F2" id="Texto explicativo retangular com cantos arredondados 92" o:spid="_x0000_s1041" type="#_x0000_t62" style="position:absolute;left:0;text-align:left;margin-left:-40.1pt;margin-top:68.75pt;width:185.25pt;height:66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" adj="22426,-17826" fillcolor="#f2f2f2 [3052]" strokecolor="#d8d8d8 [2732]" strokeweight="2pt">
                <v:path arrowok="t"/>
                <v:textbox>
                  <w:txbxContent>
                    <w:p w14:paraId="778B759B" w14:textId="77777777" w:rsidR="00FB2D04" w:rsidRPr="00E24446" w:rsidRDefault="00FB2D04" w:rsidP="0012225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24446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ANEXO</w:t>
                      </w:r>
                      <w:r w:rsidRPr="00E244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: Elemento opcional é um texto ou documento </w:t>
                      </w:r>
                      <w:r w:rsidRPr="00327BF9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não elaborado</w:t>
                      </w:r>
                      <w:r w:rsidRPr="00E244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27BF9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pelo autor</w:t>
                      </w:r>
                      <w:r w:rsidRPr="00E244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, mas que foi utilizado no trabalho.</w:t>
                      </w:r>
                    </w:p>
                    <w:p w14:paraId="3C2BC1A8" w14:textId="77777777" w:rsidR="00FB2D04" w:rsidRPr="00E24446" w:rsidRDefault="00FB2D04" w:rsidP="0012225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244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O termo Anexo deve usar fonte Arial 12.</w:t>
                      </w:r>
                    </w:p>
                  </w:txbxContent>
                </v:textbox>
              </v:shape>
            </w:pict>
          </mc:Fallback>
        </mc:AlternateContent>
      </w:r>
      <w:r w:rsidR="00E24446" w:rsidRPr="00BF7A79">
        <w:t>ANEXO A</w:t>
      </w:r>
      <w:r w:rsidR="00C4346C" w:rsidRPr="00BF7A79">
        <w:t xml:space="preserve"> – </w:t>
      </w:r>
      <w:r w:rsidR="00734782" w:rsidRPr="00BF7A79">
        <w:t>Exemplo de Anexo</w:t>
      </w:r>
      <w:bookmarkEnd w:id="76"/>
      <w:bookmarkEnd w:id="77"/>
      <w:bookmarkEnd w:id="78"/>
      <w:bookmarkEnd w:id="79"/>
      <w:bookmarkEnd w:id="80"/>
      <w:bookmarkEnd w:id="81"/>
    </w:p>
    <w:sectPr w:rsidR="00C4346C" w:rsidRPr="00BF7A79" w:rsidSect="007443A3">
      <w:headerReference w:type="default" r:id="rId11"/>
      <w:footerReference w:type="default" r:id="rId12"/>
      <w:type w:val="continuous"/>
      <w:pgSz w:w="11906" w:h="16838" w:code="9"/>
      <w:pgMar w:top="1701" w:right="1134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11AAA" w14:textId="77777777" w:rsidR="00FA37D2" w:rsidRDefault="00FA37D2" w:rsidP="00737287">
      <w:r>
        <w:separator/>
      </w:r>
    </w:p>
  </w:endnote>
  <w:endnote w:type="continuationSeparator" w:id="0">
    <w:p w14:paraId="4B80577F" w14:textId="77777777" w:rsidR="00FA37D2" w:rsidRDefault="00FA37D2" w:rsidP="0073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570EC" w14:textId="77777777" w:rsidR="00FB2D04" w:rsidRDefault="00FB2D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2873C" w14:textId="77777777" w:rsidR="00FA37D2" w:rsidRDefault="00FA37D2" w:rsidP="00737287">
      <w:r>
        <w:separator/>
      </w:r>
    </w:p>
  </w:footnote>
  <w:footnote w:type="continuationSeparator" w:id="0">
    <w:p w14:paraId="5A78F133" w14:textId="77777777" w:rsidR="00FA37D2" w:rsidRDefault="00FA37D2" w:rsidP="00737287">
      <w:r>
        <w:continuationSeparator/>
      </w:r>
    </w:p>
  </w:footnote>
  <w:footnote w:id="1">
    <w:p w14:paraId="6A545218" w14:textId="77777777" w:rsidR="00FB2D04" w:rsidRPr="00CE046E" w:rsidRDefault="00FB2D04" w:rsidP="00614E92">
      <w:pPr>
        <w:pStyle w:val="Textodenotaderodap"/>
        <w:jc w:val="both"/>
        <w:rPr>
          <w:rFonts w:cs="Arial"/>
        </w:rPr>
      </w:pPr>
      <w:r w:rsidRPr="00CE046E">
        <w:rPr>
          <w:rStyle w:val="Refdenotaderodap"/>
          <w:rFonts w:cs="Arial"/>
        </w:rPr>
        <w:footnoteRef/>
      </w:r>
      <w:r w:rsidRPr="00CE046E">
        <w:rPr>
          <w:rFonts w:cs="Arial"/>
        </w:rPr>
        <w:t>Por se um teste de uso de profissionais de psicologia, não é permitido apresentá-lo como anexo nesta pesquisa.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BE2C3" w14:textId="6D0ED2AB" w:rsidR="00FB2D04" w:rsidRPr="007443A3" w:rsidRDefault="00FB2D04" w:rsidP="00F315DD">
    <w:pPr>
      <w:jc w:val="right"/>
      <w:rPr>
        <w:rFonts w:ascii="Arial" w:hAnsi="Arial" w:cs="Arial"/>
        <w:sz w:val="20"/>
        <w:szCs w:val="20"/>
      </w:rPr>
    </w:pPr>
    <w:r w:rsidRPr="007443A3">
      <w:rPr>
        <w:rFonts w:ascii="Arial" w:hAnsi="Arial" w:cs="Arial"/>
        <w:sz w:val="20"/>
        <w:szCs w:val="20"/>
      </w:rPr>
      <w:fldChar w:fldCharType="begin"/>
    </w:r>
    <w:r w:rsidRPr="007443A3">
      <w:rPr>
        <w:rFonts w:ascii="Arial" w:hAnsi="Arial" w:cs="Arial"/>
        <w:sz w:val="20"/>
        <w:szCs w:val="20"/>
      </w:rPr>
      <w:instrText xml:space="preserve"> PAGE   \* MERGEFORMAT </w:instrText>
    </w:r>
    <w:r w:rsidRPr="007443A3">
      <w:rPr>
        <w:rFonts w:ascii="Arial" w:hAnsi="Arial" w:cs="Arial"/>
        <w:sz w:val="20"/>
        <w:szCs w:val="20"/>
      </w:rPr>
      <w:fldChar w:fldCharType="separate"/>
    </w:r>
    <w:r w:rsidR="006E3FF5">
      <w:rPr>
        <w:rFonts w:ascii="Arial" w:hAnsi="Arial" w:cs="Arial"/>
        <w:noProof/>
        <w:sz w:val="20"/>
        <w:szCs w:val="20"/>
      </w:rPr>
      <w:t>20</w:t>
    </w:r>
    <w:r w:rsidRPr="007443A3">
      <w:rPr>
        <w:rFonts w:ascii="Arial" w:hAnsi="Arial" w:cs="Arial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2382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C1F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1CE6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8E13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3A8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243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D2BF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D680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80B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32C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1315ADD"/>
    <w:multiLevelType w:val="multilevel"/>
    <w:tmpl w:val="8974A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1537745"/>
    <w:multiLevelType w:val="hybridMultilevel"/>
    <w:tmpl w:val="95102414"/>
    <w:lvl w:ilvl="0" w:tplc="142C3EF4">
      <w:start w:val="26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0F456AA9"/>
    <w:multiLevelType w:val="multilevel"/>
    <w:tmpl w:val="3ECC6F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29E64BF"/>
    <w:multiLevelType w:val="multilevel"/>
    <w:tmpl w:val="6678725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196B68"/>
    <w:multiLevelType w:val="multilevel"/>
    <w:tmpl w:val="A550622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7F10366"/>
    <w:multiLevelType w:val="multilevel"/>
    <w:tmpl w:val="160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5371C"/>
    <w:multiLevelType w:val="multilevel"/>
    <w:tmpl w:val="B55C09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4431D7E"/>
    <w:multiLevelType w:val="multilevel"/>
    <w:tmpl w:val="2DB8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B0EA3"/>
    <w:multiLevelType w:val="multilevel"/>
    <w:tmpl w:val="67523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DB16B2F"/>
    <w:multiLevelType w:val="hybridMultilevel"/>
    <w:tmpl w:val="BC86FF68"/>
    <w:lvl w:ilvl="0" w:tplc="452C18B2">
      <w:start w:val="1"/>
      <w:numFmt w:val="bullet"/>
      <w:lvlText w:val=""/>
      <w:lvlJc w:val="left"/>
      <w:pPr>
        <w:ind w:left="1069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49E12C0"/>
    <w:multiLevelType w:val="multilevel"/>
    <w:tmpl w:val="A1749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6ED3C12"/>
    <w:multiLevelType w:val="multilevel"/>
    <w:tmpl w:val="70AABBD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493F2BC7"/>
    <w:multiLevelType w:val="multilevel"/>
    <w:tmpl w:val="A89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87AB3"/>
    <w:multiLevelType w:val="multilevel"/>
    <w:tmpl w:val="FF90E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463175D"/>
    <w:multiLevelType w:val="hybridMultilevel"/>
    <w:tmpl w:val="1952B696"/>
    <w:lvl w:ilvl="0" w:tplc="0F5811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662F9C"/>
    <w:multiLevelType w:val="multilevel"/>
    <w:tmpl w:val="80FE180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F2138B3"/>
    <w:multiLevelType w:val="multilevel"/>
    <w:tmpl w:val="11F6720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5DB5075"/>
    <w:multiLevelType w:val="multilevel"/>
    <w:tmpl w:val="CD2A669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9FA601F"/>
    <w:multiLevelType w:val="multilevel"/>
    <w:tmpl w:val="9B0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D13BBE"/>
    <w:multiLevelType w:val="multilevel"/>
    <w:tmpl w:val="1988E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DF33E1"/>
    <w:multiLevelType w:val="multilevel"/>
    <w:tmpl w:val="EE98BB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861AEF"/>
    <w:multiLevelType w:val="multilevel"/>
    <w:tmpl w:val="C276C1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9657EB"/>
    <w:multiLevelType w:val="multilevel"/>
    <w:tmpl w:val="090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E3C60"/>
    <w:multiLevelType w:val="multilevel"/>
    <w:tmpl w:val="8974A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E317402"/>
    <w:multiLevelType w:val="multilevel"/>
    <w:tmpl w:val="6EC0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174622">
    <w:abstractNumId w:val="36"/>
  </w:num>
  <w:num w:numId="2" w16cid:durableId="1121612176">
    <w:abstractNumId w:val="10"/>
  </w:num>
  <w:num w:numId="3" w16cid:durableId="843277353">
    <w:abstractNumId w:val="11"/>
  </w:num>
  <w:num w:numId="4" w16cid:durableId="1592857249">
    <w:abstractNumId w:val="12"/>
  </w:num>
  <w:num w:numId="5" w16cid:durableId="504710219">
    <w:abstractNumId w:val="13"/>
  </w:num>
  <w:num w:numId="6" w16cid:durableId="2010517178">
    <w:abstractNumId w:val="14"/>
  </w:num>
  <w:num w:numId="7" w16cid:durableId="36396404">
    <w:abstractNumId w:val="27"/>
  </w:num>
  <w:num w:numId="8" w16cid:durableId="1320306548">
    <w:abstractNumId w:val="37"/>
  </w:num>
  <w:num w:numId="9" w16cid:durableId="547185350">
    <w:abstractNumId w:val="33"/>
  </w:num>
  <w:num w:numId="10" w16cid:durableId="1950309291">
    <w:abstractNumId w:val="35"/>
  </w:num>
  <w:num w:numId="11" w16cid:durableId="1547251206">
    <w:abstractNumId w:val="17"/>
  </w:num>
  <w:num w:numId="12" w16cid:durableId="1369598264">
    <w:abstractNumId w:val="32"/>
  </w:num>
  <w:num w:numId="13" w16cid:durableId="661661044">
    <w:abstractNumId w:val="30"/>
  </w:num>
  <w:num w:numId="14" w16cid:durableId="927618657">
    <w:abstractNumId w:val="19"/>
  </w:num>
  <w:num w:numId="15" w16cid:durableId="501898323">
    <w:abstractNumId w:val="16"/>
  </w:num>
  <w:num w:numId="16" w16cid:durableId="429203393">
    <w:abstractNumId w:val="28"/>
  </w:num>
  <w:num w:numId="17" w16cid:durableId="57673667">
    <w:abstractNumId w:val="25"/>
  </w:num>
  <w:num w:numId="18" w16cid:durableId="1240597101">
    <w:abstractNumId w:val="21"/>
  </w:num>
  <w:num w:numId="19" w16cid:durableId="567377605">
    <w:abstractNumId w:val="23"/>
  </w:num>
  <w:num w:numId="20" w16cid:durableId="830801699">
    <w:abstractNumId w:val="31"/>
  </w:num>
  <w:num w:numId="21" w16cid:durableId="742026658">
    <w:abstractNumId w:val="26"/>
  </w:num>
  <w:num w:numId="22" w16cid:durableId="2125683878">
    <w:abstractNumId w:val="9"/>
  </w:num>
  <w:num w:numId="23" w16cid:durableId="1518347204">
    <w:abstractNumId w:val="7"/>
  </w:num>
  <w:num w:numId="24" w16cid:durableId="1897661119">
    <w:abstractNumId w:val="6"/>
  </w:num>
  <w:num w:numId="25" w16cid:durableId="1916892192">
    <w:abstractNumId w:val="5"/>
  </w:num>
  <w:num w:numId="26" w16cid:durableId="1335718133">
    <w:abstractNumId w:val="4"/>
  </w:num>
  <w:num w:numId="27" w16cid:durableId="13044599">
    <w:abstractNumId w:val="8"/>
  </w:num>
  <w:num w:numId="28" w16cid:durableId="175003417">
    <w:abstractNumId w:val="3"/>
  </w:num>
  <w:num w:numId="29" w16cid:durableId="1590652519">
    <w:abstractNumId w:val="2"/>
  </w:num>
  <w:num w:numId="30" w16cid:durableId="1556504064">
    <w:abstractNumId w:val="1"/>
  </w:num>
  <w:num w:numId="31" w16cid:durableId="595672739">
    <w:abstractNumId w:val="0"/>
  </w:num>
  <w:num w:numId="32" w16cid:durableId="47917198">
    <w:abstractNumId w:val="29"/>
  </w:num>
  <w:num w:numId="33" w16cid:durableId="1751273076">
    <w:abstractNumId w:val="18"/>
  </w:num>
  <w:num w:numId="34" w16cid:durableId="544096779">
    <w:abstractNumId w:val="34"/>
  </w:num>
  <w:num w:numId="35" w16cid:durableId="844248630">
    <w:abstractNumId w:val="15"/>
  </w:num>
  <w:num w:numId="36" w16cid:durableId="1073551948">
    <w:abstractNumId w:val="38"/>
  </w:num>
  <w:num w:numId="37" w16cid:durableId="313340180">
    <w:abstractNumId w:val="24"/>
  </w:num>
  <w:num w:numId="38" w16cid:durableId="1292320152">
    <w:abstractNumId w:val="39"/>
  </w:num>
  <w:num w:numId="39" w16cid:durableId="847452649">
    <w:abstractNumId w:val="20"/>
  </w:num>
  <w:num w:numId="40" w16cid:durableId="17556671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F3"/>
    <w:rsid w:val="00004731"/>
    <w:rsid w:val="00024A35"/>
    <w:rsid w:val="00040D69"/>
    <w:rsid w:val="000741E9"/>
    <w:rsid w:val="000751B4"/>
    <w:rsid w:val="00077FE0"/>
    <w:rsid w:val="000812D4"/>
    <w:rsid w:val="00087C67"/>
    <w:rsid w:val="00094CBC"/>
    <w:rsid w:val="000B7F1B"/>
    <w:rsid w:val="000D26C4"/>
    <w:rsid w:val="000D31DE"/>
    <w:rsid w:val="000D42BE"/>
    <w:rsid w:val="000F31E6"/>
    <w:rsid w:val="000F4D50"/>
    <w:rsid w:val="001071D4"/>
    <w:rsid w:val="001078FF"/>
    <w:rsid w:val="00110B9D"/>
    <w:rsid w:val="001147D3"/>
    <w:rsid w:val="00115E4F"/>
    <w:rsid w:val="00122252"/>
    <w:rsid w:val="00160AA4"/>
    <w:rsid w:val="0018391B"/>
    <w:rsid w:val="00191674"/>
    <w:rsid w:val="001945D2"/>
    <w:rsid w:val="00197A23"/>
    <w:rsid w:val="001A4007"/>
    <w:rsid w:val="001A6805"/>
    <w:rsid w:val="001B50FA"/>
    <w:rsid w:val="001B6535"/>
    <w:rsid w:val="001B6EF3"/>
    <w:rsid w:val="001C21BA"/>
    <w:rsid w:val="001D3A25"/>
    <w:rsid w:val="001E5674"/>
    <w:rsid w:val="001F0C2C"/>
    <w:rsid w:val="001F5509"/>
    <w:rsid w:val="002160E3"/>
    <w:rsid w:val="00221862"/>
    <w:rsid w:val="00222C01"/>
    <w:rsid w:val="00232DAA"/>
    <w:rsid w:val="00243107"/>
    <w:rsid w:val="00251C56"/>
    <w:rsid w:val="002542CE"/>
    <w:rsid w:val="00260989"/>
    <w:rsid w:val="00262BB3"/>
    <w:rsid w:val="002643AC"/>
    <w:rsid w:val="00265EC3"/>
    <w:rsid w:val="002A0188"/>
    <w:rsid w:val="002A5714"/>
    <w:rsid w:val="002A66D2"/>
    <w:rsid w:val="002B2363"/>
    <w:rsid w:val="002B3DF4"/>
    <w:rsid w:val="002C351F"/>
    <w:rsid w:val="003041F3"/>
    <w:rsid w:val="00306AAE"/>
    <w:rsid w:val="003079BB"/>
    <w:rsid w:val="00327BF9"/>
    <w:rsid w:val="00361984"/>
    <w:rsid w:val="003874C5"/>
    <w:rsid w:val="003927FE"/>
    <w:rsid w:val="00393AAF"/>
    <w:rsid w:val="00396FFA"/>
    <w:rsid w:val="003A1A9D"/>
    <w:rsid w:val="003A60A7"/>
    <w:rsid w:val="003B370B"/>
    <w:rsid w:val="003C6305"/>
    <w:rsid w:val="003D294A"/>
    <w:rsid w:val="003D7F87"/>
    <w:rsid w:val="003E7D52"/>
    <w:rsid w:val="0040042E"/>
    <w:rsid w:val="00400BDF"/>
    <w:rsid w:val="00404AED"/>
    <w:rsid w:val="00407072"/>
    <w:rsid w:val="004429CA"/>
    <w:rsid w:val="004502E2"/>
    <w:rsid w:val="00462ECD"/>
    <w:rsid w:val="00476E6E"/>
    <w:rsid w:val="0048407E"/>
    <w:rsid w:val="00497E1F"/>
    <w:rsid w:val="004C7FEE"/>
    <w:rsid w:val="004E7AAB"/>
    <w:rsid w:val="004E7EC3"/>
    <w:rsid w:val="004F03BF"/>
    <w:rsid w:val="004F1369"/>
    <w:rsid w:val="004F3EFD"/>
    <w:rsid w:val="00506391"/>
    <w:rsid w:val="00514EE2"/>
    <w:rsid w:val="00537721"/>
    <w:rsid w:val="0055673B"/>
    <w:rsid w:val="00574CD5"/>
    <w:rsid w:val="00577726"/>
    <w:rsid w:val="00581D57"/>
    <w:rsid w:val="005874DF"/>
    <w:rsid w:val="00595FA0"/>
    <w:rsid w:val="005A61EF"/>
    <w:rsid w:val="005C629F"/>
    <w:rsid w:val="005E1D83"/>
    <w:rsid w:val="005E5907"/>
    <w:rsid w:val="005F13AE"/>
    <w:rsid w:val="006004CB"/>
    <w:rsid w:val="006101B9"/>
    <w:rsid w:val="006109CC"/>
    <w:rsid w:val="00614E92"/>
    <w:rsid w:val="00620034"/>
    <w:rsid w:val="00655BFB"/>
    <w:rsid w:val="00666BF9"/>
    <w:rsid w:val="00666C29"/>
    <w:rsid w:val="00671F0C"/>
    <w:rsid w:val="00685EED"/>
    <w:rsid w:val="00691E93"/>
    <w:rsid w:val="006A07A9"/>
    <w:rsid w:val="006B213A"/>
    <w:rsid w:val="006B4193"/>
    <w:rsid w:val="006B4E09"/>
    <w:rsid w:val="006C173D"/>
    <w:rsid w:val="006C1CEA"/>
    <w:rsid w:val="006C7A6A"/>
    <w:rsid w:val="006E3FF5"/>
    <w:rsid w:val="006F5D0B"/>
    <w:rsid w:val="006F64DB"/>
    <w:rsid w:val="0071549E"/>
    <w:rsid w:val="00717B78"/>
    <w:rsid w:val="00723138"/>
    <w:rsid w:val="00727625"/>
    <w:rsid w:val="00732D31"/>
    <w:rsid w:val="00734782"/>
    <w:rsid w:val="00737287"/>
    <w:rsid w:val="00740FC9"/>
    <w:rsid w:val="007443A3"/>
    <w:rsid w:val="0075695E"/>
    <w:rsid w:val="00761F00"/>
    <w:rsid w:val="007724DA"/>
    <w:rsid w:val="00774C85"/>
    <w:rsid w:val="007768A3"/>
    <w:rsid w:val="0078683B"/>
    <w:rsid w:val="0079177B"/>
    <w:rsid w:val="007A3E56"/>
    <w:rsid w:val="007A42BF"/>
    <w:rsid w:val="007B23F7"/>
    <w:rsid w:val="007B2567"/>
    <w:rsid w:val="007C2C60"/>
    <w:rsid w:val="007D67A9"/>
    <w:rsid w:val="007E1F00"/>
    <w:rsid w:val="00800F29"/>
    <w:rsid w:val="00803DC0"/>
    <w:rsid w:val="008040EB"/>
    <w:rsid w:val="00805A7D"/>
    <w:rsid w:val="00816682"/>
    <w:rsid w:val="008250CD"/>
    <w:rsid w:val="008278E0"/>
    <w:rsid w:val="00830E90"/>
    <w:rsid w:val="00834839"/>
    <w:rsid w:val="00835380"/>
    <w:rsid w:val="0084028D"/>
    <w:rsid w:val="00855AF3"/>
    <w:rsid w:val="008633EE"/>
    <w:rsid w:val="00885422"/>
    <w:rsid w:val="008911F6"/>
    <w:rsid w:val="008A349D"/>
    <w:rsid w:val="008A7850"/>
    <w:rsid w:val="008B0955"/>
    <w:rsid w:val="008B41DE"/>
    <w:rsid w:val="008C3C41"/>
    <w:rsid w:val="008D147D"/>
    <w:rsid w:val="008D3BFC"/>
    <w:rsid w:val="008E7F8A"/>
    <w:rsid w:val="008F28B3"/>
    <w:rsid w:val="008F7DAA"/>
    <w:rsid w:val="00902B2B"/>
    <w:rsid w:val="00914688"/>
    <w:rsid w:val="00925C49"/>
    <w:rsid w:val="00937CDF"/>
    <w:rsid w:val="00942DD6"/>
    <w:rsid w:val="0094544B"/>
    <w:rsid w:val="009572F6"/>
    <w:rsid w:val="00962BAD"/>
    <w:rsid w:val="00976E67"/>
    <w:rsid w:val="009817F6"/>
    <w:rsid w:val="00990864"/>
    <w:rsid w:val="00992FB5"/>
    <w:rsid w:val="00995855"/>
    <w:rsid w:val="009A2D05"/>
    <w:rsid w:val="009A4856"/>
    <w:rsid w:val="009B38DE"/>
    <w:rsid w:val="009B41DA"/>
    <w:rsid w:val="009C3E7F"/>
    <w:rsid w:val="009D0937"/>
    <w:rsid w:val="009E1561"/>
    <w:rsid w:val="009E7648"/>
    <w:rsid w:val="009F3E71"/>
    <w:rsid w:val="00A03E0D"/>
    <w:rsid w:val="00A06401"/>
    <w:rsid w:val="00A151B5"/>
    <w:rsid w:val="00A20128"/>
    <w:rsid w:val="00A325DB"/>
    <w:rsid w:val="00A3608E"/>
    <w:rsid w:val="00A46C64"/>
    <w:rsid w:val="00A53B89"/>
    <w:rsid w:val="00A64D0E"/>
    <w:rsid w:val="00A66C46"/>
    <w:rsid w:val="00A70E10"/>
    <w:rsid w:val="00A71381"/>
    <w:rsid w:val="00A72956"/>
    <w:rsid w:val="00A74505"/>
    <w:rsid w:val="00A83D81"/>
    <w:rsid w:val="00A85A71"/>
    <w:rsid w:val="00A93D93"/>
    <w:rsid w:val="00A97F5E"/>
    <w:rsid w:val="00AA6736"/>
    <w:rsid w:val="00AB0CDB"/>
    <w:rsid w:val="00AB263D"/>
    <w:rsid w:val="00AC6B19"/>
    <w:rsid w:val="00AD6052"/>
    <w:rsid w:val="00AD79AA"/>
    <w:rsid w:val="00AE0104"/>
    <w:rsid w:val="00AF2763"/>
    <w:rsid w:val="00B012EF"/>
    <w:rsid w:val="00B04B24"/>
    <w:rsid w:val="00B3295B"/>
    <w:rsid w:val="00B35219"/>
    <w:rsid w:val="00B357E6"/>
    <w:rsid w:val="00B471C1"/>
    <w:rsid w:val="00B612EC"/>
    <w:rsid w:val="00B67800"/>
    <w:rsid w:val="00B80D6A"/>
    <w:rsid w:val="00B81E9F"/>
    <w:rsid w:val="00B81F4A"/>
    <w:rsid w:val="00B8703F"/>
    <w:rsid w:val="00BB2F88"/>
    <w:rsid w:val="00BB3F28"/>
    <w:rsid w:val="00BE60E7"/>
    <w:rsid w:val="00BE69DE"/>
    <w:rsid w:val="00BE7DC9"/>
    <w:rsid w:val="00BF7A79"/>
    <w:rsid w:val="00C02C48"/>
    <w:rsid w:val="00C04CE8"/>
    <w:rsid w:val="00C27D8B"/>
    <w:rsid w:val="00C30319"/>
    <w:rsid w:val="00C35ADE"/>
    <w:rsid w:val="00C423FF"/>
    <w:rsid w:val="00C4346C"/>
    <w:rsid w:val="00C51753"/>
    <w:rsid w:val="00C51DD9"/>
    <w:rsid w:val="00C60AFD"/>
    <w:rsid w:val="00C656A1"/>
    <w:rsid w:val="00C8310B"/>
    <w:rsid w:val="00C84CAD"/>
    <w:rsid w:val="00CA318F"/>
    <w:rsid w:val="00CA64B8"/>
    <w:rsid w:val="00CB23EA"/>
    <w:rsid w:val="00CB5C20"/>
    <w:rsid w:val="00CB6245"/>
    <w:rsid w:val="00CB779D"/>
    <w:rsid w:val="00CC1FAC"/>
    <w:rsid w:val="00CC2957"/>
    <w:rsid w:val="00CC416C"/>
    <w:rsid w:val="00CD05E9"/>
    <w:rsid w:val="00CE046E"/>
    <w:rsid w:val="00CE1F73"/>
    <w:rsid w:val="00CE433F"/>
    <w:rsid w:val="00CE7170"/>
    <w:rsid w:val="00CF0EE1"/>
    <w:rsid w:val="00D00A74"/>
    <w:rsid w:val="00D2114C"/>
    <w:rsid w:val="00D245CA"/>
    <w:rsid w:val="00D3395B"/>
    <w:rsid w:val="00D36F7D"/>
    <w:rsid w:val="00D5010D"/>
    <w:rsid w:val="00D56BE1"/>
    <w:rsid w:val="00D70D3A"/>
    <w:rsid w:val="00D7506F"/>
    <w:rsid w:val="00D75ADB"/>
    <w:rsid w:val="00D805F1"/>
    <w:rsid w:val="00D96019"/>
    <w:rsid w:val="00DA2483"/>
    <w:rsid w:val="00DB7734"/>
    <w:rsid w:val="00DC22A5"/>
    <w:rsid w:val="00E04893"/>
    <w:rsid w:val="00E16FAC"/>
    <w:rsid w:val="00E24446"/>
    <w:rsid w:val="00E258BB"/>
    <w:rsid w:val="00E34ED1"/>
    <w:rsid w:val="00E35549"/>
    <w:rsid w:val="00E63361"/>
    <w:rsid w:val="00E64A20"/>
    <w:rsid w:val="00E6590E"/>
    <w:rsid w:val="00E6597A"/>
    <w:rsid w:val="00E70192"/>
    <w:rsid w:val="00E85936"/>
    <w:rsid w:val="00E85DF4"/>
    <w:rsid w:val="00E90BDA"/>
    <w:rsid w:val="00E9504A"/>
    <w:rsid w:val="00EA12C7"/>
    <w:rsid w:val="00EA3F05"/>
    <w:rsid w:val="00EB3FAE"/>
    <w:rsid w:val="00EC2281"/>
    <w:rsid w:val="00EC5E8B"/>
    <w:rsid w:val="00ED02AF"/>
    <w:rsid w:val="00ED50F1"/>
    <w:rsid w:val="00EE6BBB"/>
    <w:rsid w:val="00EE6C30"/>
    <w:rsid w:val="00EE7715"/>
    <w:rsid w:val="00EF2D40"/>
    <w:rsid w:val="00F031CF"/>
    <w:rsid w:val="00F04C7A"/>
    <w:rsid w:val="00F238C9"/>
    <w:rsid w:val="00F315DD"/>
    <w:rsid w:val="00F50AB9"/>
    <w:rsid w:val="00F50CAC"/>
    <w:rsid w:val="00F51A5B"/>
    <w:rsid w:val="00F547F3"/>
    <w:rsid w:val="00F54CF9"/>
    <w:rsid w:val="00F62DB5"/>
    <w:rsid w:val="00F647CF"/>
    <w:rsid w:val="00F71A26"/>
    <w:rsid w:val="00F744C5"/>
    <w:rsid w:val="00F86ECA"/>
    <w:rsid w:val="00F916FD"/>
    <w:rsid w:val="00F96008"/>
    <w:rsid w:val="00F96A39"/>
    <w:rsid w:val="00FA0DAB"/>
    <w:rsid w:val="00FA37D2"/>
    <w:rsid w:val="00FB2D04"/>
    <w:rsid w:val="00FC729D"/>
    <w:rsid w:val="00FE20C1"/>
    <w:rsid w:val="00FE4083"/>
    <w:rsid w:val="00FF05CE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661B"/>
  <w15:docId w15:val="{9837BF3E-2330-471A-93B9-40D43054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B9"/>
    <w:pPr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7443A3"/>
    <w:pPr>
      <w:keepNext/>
      <w:spacing w:line="360" w:lineRule="auto"/>
      <w:ind w:left="170" w:hanging="170"/>
      <w:outlineLvl w:val="0"/>
    </w:pPr>
    <w:rPr>
      <w:rFonts w:ascii="Arial" w:eastAsia="Times New Roman" w:hAnsi="Arial"/>
      <w:b/>
      <w:bCs/>
      <w:szCs w:val="28"/>
    </w:rPr>
  </w:style>
  <w:style w:type="paragraph" w:styleId="Ttulo2">
    <w:name w:val="heading 2"/>
    <w:basedOn w:val="Normal"/>
    <w:next w:val="Corpodetexto"/>
    <w:link w:val="Ttulo2Char"/>
    <w:qFormat/>
    <w:rsid w:val="00F50AB9"/>
    <w:pPr>
      <w:keepNext/>
      <w:spacing w:line="360" w:lineRule="auto"/>
      <w:ind w:left="397" w:hanging="397"/>
      <w:outlineLvl w:val="1"/>
    </w:pPr>
    <w:rPr>
      <w:rFonts w:ascii="Arial" w:eastAsia="Times New Roman" w:hAnsi="Arial"/>
      <w:bCs/>
      <w:szCs w:val="26"/>
    </w:rPr>
  </w:style>
  <w:style w:type="paragraph" w:styleId="Ttulo3">
    <w:name w:val="heading 3"/>
    <w:basedOn w:val="Normal"/>
    <w:next w:val="Corpodetexto"/>
    <w:link w:val="Ttulo3Char"/>
    <w:qFormat/>
    <w:rsid w:val="00F50AB9"/>
    <w:pPr>
      <w:keepNext/>
      <w:spacing w:line="360" w:lineRule="auto"/>
      <w:ind w:left="624" w:hanging="624"/>
      <w:outlineLvl w:val="2"/>
    </w:pPr>
    <w:rPr>
      <w:rFonts w:ascii="Arial" w:eastAsia="Times New Roman" w:hAnsi="Arial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0AB9"/>
    <w:pPr>
      <w:keepNext/>
      <w:keepLines/>
      <w:spacing w:line="360" w:lineRule="auto"/>
      <w:jc w:val="center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50AB9"/>
    <w:pPr>
      <w:keepNext/>
      <w:keepLines/>
      <w:outlineLvl w:val="4"/>
    </w:pPr>
    <w:rPr>
      <w:rFonts w:ascii="Arial" w:eastAsiaTheme="majorEastAsia" w:hAnsi="Arial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50AB9"/>
    <w:pPr>
      <w:keepNext/>
      <w:keepLines/>
      <w:outlineLvl w:val="5"/>
    </w:pPr>
    <w:rPr>
      <w:rFonts w:ascii="Arial" w:eastAsiaTheme="majorEastAsia" w:hAnsi="Arial" w:cstheme="majorBidi"/>
      <w:sz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50AB9"/>
    <w:pPr>
      <w:keepNext/>
      <w:keepLines/>
      <w:outlineLvl w:val="6"/>
    </w:pPr>
    <w:rPr>
      <w:rFonts w:ascii="Arial" w:eastAsiaTheme="majorEastAsia" w:hAnsi="Arial" w:cstheme="majorBidi"/>
      <w:iCs/>
      <w:sz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D6052"/>
    <w:pPr>
      <w:keepNext/>
      <w:keepLines/>
      <w:outlineLvl w:val="7"/>
    </w:pPr>
    <w:rPr>
      <w:rFonts w:ascii="Arial" w:eastAsiaTheme="majorEastAsia" w:hAnsi="Arial" w:cstheme="majorBidi"/>
      <w:sz w:val="20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43A3"/>
    <w:rPr>
      <w:rFonts w:ascii="Arial" w:eastAsia="Times New Roman" w:hAnsi="Arial" w:cs="Times New Roman"/>
      <w:b/>
      <w:bCs/>
      <w:kern w:val="1"/>
      <w:sz w:val="24"/>
      <w:szCs w:val="28"/>
      <w:lang w:eastAsia="ar-SA"/>
    </w:rPr>
  </w:style>
  <w:style w:type="paragraph" w:styleId="Corpodetexto">
    <w:name w:val="Body Text"/>
    <w:basedOn w:val="Normal"/>
    <w:link w:val="CorpodetextoChar1"/>
    <w:rsid w:val="001B6EF3"/>
    <w:pPr>
      <w:spacing w:after="120"/>
    </w:pPr>
  </w:style>
  <w:style w:type="character" w:customStyle="1" w:styleId="CorpodetextoChar">
    <w:name w:val="Corpo de texto Char"/>
    <w:basedOn w:val="Fontepargpadro"/>
    <w:rsid w:val="001B6EF3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customStyle="1" w:styleId="CorpodetextoChar1">
    <w:name w:val="Corpo de texto Char1"/>
    <w:basedOn w:val="Fontepargpadro"/>
    <w:link w:val="Corpodetexto"/>
    <w:rsid w:val="001B6EF3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F50AB9"/>
    <w:rPr>
      <w:rFonts w:ascii="Arial" w:eastAsia="Times New Roman" w:hAnsi="Arial" w:cs="Times New Roman"/>
      <w:bCs/>
      <w:kern w:val="1"/>
      <w:sz w:val="24"/>
      <w:szCs w:val="26"/>
      <w:lang w:eastAsia="ar-SA"/>
    </w:rPr>
  </w:style>
  <w:style w:type="character" w:customStyle="1" w:styleId="Ttulo3Char">
    <w:name w:val="Título 3 Char"/>
    <w:basedOn w:val="Fontepargpadro"/>
    <w:link w:val="Ttulo3"/>
    <w:rsid w:val="00F50AB9"/>
    <w:rPr>
      <w:rFonts w:ascii="Arial" w:eastAsia="Times New Roman" w:hAnsi="Arial" w:cs="Times New Roman"/>
      <w:bCs/>
      <w:kern w:val="1"/>
      <w:sz w:val="24"/>
      <w:szCs w:val="24"/>
      <w:lang w:eastAsia="ar-SA"/>
    </w:rPr>
  </w:style>
  <w:style w:type="character" w:customStyle="1" w:styleId="WW8Num2z0">
    <w:name w:val="WW8Num2z0"/>
    <w:rsid w:val="007768A3"/>
    <w:rPr>
      <w:b/>
    </w:rPr>
  </w:style>
  <w:style w:type="character" w:customStyle="1" w:styleId="WW8Num5z0">
    <w:name w:val="WW8Num5z0"/>
    <w:rsid w:val="007768A3"/>
    <w:rPr>
      <w:b/>
    </w:rPr>
  </w:style>
  <w:style w:type="character" w:customStyle="1" w:styleId="Absatz-Standardschriftart">
    <w:name w:val="Absatz-Standardschriftart"/>
    <w:rsid w:val="007768A3"/>
  </w:style>
  <w:style w:type="character" w:customStyle="1" w:styleId="Fontepargpadro1">
    <w:name w:val="Fonte parág. padrão1"/>
    <w:rsid w:val="007768A3"/>
  </w:style>
  <w:style w:type="character" w:customStyle="1" w:styleId="WW8Num9z0">
    <w:name w:val="WW8Num9z0"/>
    <w:rsid w:val="007768A3"/>
    <w:rPr>
      <w:rFonts w:ascii="Arial" w:eastAsia="Lucida Sans Unicode" w:hAnsi="Arial" w:cs="Arial"/>
    </w:rPr>
  </w:style>
  <w:style w:type="character" w:customStyle="1" w:styleId="Fontepargpadro2">
    <w:name w:val="Fonte parág. padrão2"/>
    <w:rsid w:val="007768A3"/>
  </w:style>
  <w:style w:type="character" w:customStyle="1" w:styleId="WW-Absatz-Standardschriftart">
    <w:name w:val="WW-Absatz-Standardschriftart"/>
    <w:rsid w:val="007768A3"/>
  </w:style>
  <w:style w:type="character" w:customStyle="1" w:styleId="WW8Num1z0">
    <w:name w:val="WW8Num1z0"/>
    <w:rsid w:val="007768A3"/>
    <w:rPr>
      <w:rFonts w:ascii="Symbol" w:hAnsi="Symbol"/>
    </w:rPr>
  </w:style>
  <w:style w:type="character" w:customStyle="1" w:styleId="WW8Num1z1">
    <w:name w:val="WW8Num1z1"/>
    <w:rsid w:val="007768A3"/>
    <w:rPr>
      <w:rFonts w:ascii="Courier New" w:hAnsi="Courier New" w:cs="Courier New"/>
    </w:rPr>
  </w:style>
  <w:style w:type="character" w:customStyle="1" w:styleId="WW8Num1z2">
    <w:name w:val="WW8Num1z2"/>
    <w:rsid w:val="007768A3"/>
    <w:rPr>
      <w:rFonts w:ascii="Wingdings" w:hAnsi="Wingdings"/>
    </w:rPr>
  </w:style>
  <w:style w:type="character" w:customStyle="1" w:styleId="WW8Num3z0">
    <w:name w:val="WW8Num3z0"/>
    <w:rsid w:val="007768A3"/>
    <w:rPr>
      <w:b/>
    </w:rPr>
  </w:style>
  <w:style w:type="character" w:customStyle="1" w:styleId="WW8Num6z0">
    <w:name w:val="WW8Num6z0"/>
    <w:rsid w:val="007768A3"/>
    <w:rPr>
      <w:rFonts w:ascii="Symbol" w:hAnsi="Symbol"/>
    </w:rPr>
  </w:style>
  <w:style w:type="character" w:customStyle="1" w:styleId="WW8Num6z1">
    <w:name w:val="WW8Num6z1"/>
    <w:rsid w:val="007768A3"/>
    <w:rPr>
      <w:rFonts w:ascii="Courier New" w:hAnsi="Courier New" w:cs="Courier New"/>
    </w:rPr>
  </w:style>
  <w:style w:type="character" w:customStyle="1" w:styleId="WW8Num6z2">
    <w:name w:val="WW8Num6z2"/>
    <w:rsid w:val="007768A3"/>
    <w:rPr>
      <w:rFonts w:ascii="Wingdings" w:hAnsi="Wingdings"/>
    </w:rPr>
  </w:style>
  <w:style w:type="character" w:customStyle="1" w:styleId="WW8Num7z0">
    <w:name w:val="WW8Num7z0"/>
    <w:rsid w:val="007768A3"/>
    <w:rPr>
      <w:b/>
    </w:rPr>
  </w:style>
  <w:style w:type="character" w:customStyle="1" w:styleId="CabealhoChar">
    <w:name w:val="Cabeçalho Char"/>
    <w:uiPriority w:val="99"/>
    <w:rsid w:val="007768A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RodapChar">
    <w:name w:val="Rodapé Char"/>
    <w:uiPriority w:val="99"/>
    <w:rsid w:val="007768A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extodebaloChar">
    <w:name w:val="Texto de balão Char"/>
    <w:rsid w:val="007768A3"/>
    <w:rPr>
      <w:rFonts w:ascii="Tahoma" w:eastAsia="Lucida Sans Unicode" w:hAnsi="Tahoma" w:cs="Tahoma"/>
      <w:kern w:val="1"/>
      <w:sz w:val="16"/>
      <w:szCs w:val="16"/>
    </w:rPr>
  </w:style>
  <w:style w:type="character" w:styleId="Hyperlink">
    <w:name w:val="Hyperlink"/>
    <w:uiPriority w:val="99"/>
    <w:rsid w:val="007768A3"/>
    <w:rPr>
      <w:color w:val="0000FF"/>
      <w:u w:val="single"/>
    </w:rPr>
  </w:style>
  <w:style w:type="character" w:customStyle="1" w:styleId="CitaoChar">
    <w:name w:val="Citação Char"/>
    <w:rsid w:val="007768A3"/>
    <w:rPr>
      <w:rFonts w:eastAsia="Lucida Sans Unicode"/>
      <w:i/>
      <w:iCs/>
      <w:color w:val="000000"/>
      <w:kern w:val="1"/>
      <w:sz w:val="24"/>
      <w:szCs w:val="24"/>
    </w:rPr>
  </w:style>
  <w:style w:type="character" w:styleId="Forte">
    <w:name w:val="Strong"/>
    <w:uiPriority w:val="22"/>
    <w:qFormat/>
    <w:rsid w:val="007768A3"/>
    <w:rPr>
      <w:b/>
      <w:bCs/>
    </w:rPr>
  </w:style>
  <w:style w:type="character" w:customStyle="1" w:styleId="ListLabel1">
    <w:name w:val="ListLabel 1"/>
    <w:rsid w:val="007768A3"/>
    <w:rPr>
      <w:b/>
    </w:rPr>
  </w:style>
  <w:style w:type="character" w:customStyle="1" w:styleId="ListLabel2">
    <w:name w:val="ListLabel 2"/>
    <w:rsid w:val="007768A3"/>
    <w:rPr>
      <w:rFonts w:eastAsia="Lucida Sans Unicode" w:cs="Arial"/>
    </w:rPr>
  </w:style>
  <w:style w:type="paragraph" w:customStyle="1" w:styleId="Ttulo30">
    <w:name w:val="Título3"/>
    <w:basedOn w:val="Normal"/>
    <w:next w:val="Corpodetexto"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rsid w:val="007768A3"/>
    <w:pPr>
      <w:widowControl w:val="0"/>
      <w:suppressAutoHyphens/>
      <w:spacing w:after="0" w:line="240" w:lineRule="auto"/>
    </w:pPr>
    <w:rPr>
      <w:rFonts w:ascii="Times New Roman" w:eastAsia="Times New Roman" w:hAnsi="Times New Roman" w:cs="Tahoma"/>
      <w:kern w:val="1"/>
      <w:sz w:val="20"/>
      <w:szCs w:val="20"/>
      <w:lang w:eastAsia="ar-SA"/>
    </w:rPr>
  </w:style>
  <w:style w:type="paragraph" w:customStyle="1" w:styleId="Legenda3">
    <w:name w:val="Legenda3"/>
    <w:basedOn w:val="Normal"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768A3"/>
    <w:pPr>
      <w:suppressLineNumbers/>
    </w:pPr>
    <w:rPr>
      <w:rFonts w:cs="Tahoma"/>
    </w:rPr>
  </w:style>
  <w:style w:type="paragraph" w:customStyle="1" w:styleId="Ttulo20">
    <w:name w:val="Título2"/>
    <w:basedOn w:val="Normal"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2">
    <w:name w:val="Legenda2"/>
    <w:basedOn w:val="Normal"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Ttulo10">
    <w:name w:val="Título1"/>
    <w:basedOn w:val="Normal"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1">
    <w:name w:val="Legenda1"/>
    <w:basedOn w:val="Normal"/>
    <w:rsid w:val="007768A3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link w:val="CabealhoChar1"/>
    <w:uiPriority w:val="99"/>
    <w:rsid w:val="00F50AB9"/>
    <w:pPr>
      <w:suppressLineNumbers/>
    </w:pPr>
    <w:rPr>
      <w:rFonts w:ascii="Arial" w:hAnsi="Arial"/>
      <w:sz w:val="20"/>
    </w:rPr>
  </w:style>
  <w:style w:type="character" w:customStyle="1" w:styleId="CabealhoChar1">
    <w:name w:val="Cabeçalho Char1"/>
    <w:basedOn w:val="Fontepargpadro"/>
    <w:link w:val="Cabealho"/>
    <w:uiPriority w:val="99"/>
    <w:rsid w:val="00F50AB9"/>
    <w:rPr>
      <w:rFonts w:ascii="Arial" w:eastAsia="Lucida Sans Unicode" w:hAnsi="Arial" w:cs="Times New Roman"/>
      <w:kern w:val="1"/>
      <w:sz w:val="20"/>
      <w:szCs w:val="24"/>
      <w:lang w:eastAsia="ar-SA"/>
    </w:rPr>
  </w:style>
  <w:style w:type="paragraph" w:styleId="Rodap">
    <w:name w:val="footer"/>
    <w:basedOn w:val="Normal"/>
    <w:link w:val="RodapChar1"/>
    <w:uiPriority w:val="99"/>
    <w:rsid w:val="00F50AB9"/>
    <w:pPr>
      <w:suppressLineNumbers/>
    </w:pPr>
    <w:rPr>
      <w:rFonts w:ascii="Arial" w:hAnsi="Arial"/>
      <w:sz w:val="20"/>
    </w:rPr>
  </w:style>
  <w:style w:type="character" w:customStyle="1" w:styleId="RodapChar1">
    <w:name w:val="Rodapé Char1"/>
    <w:basedOn w:val="Fontepargpadro"/>
    <w:link w:val="Rodap"/>
    <w:uiPriority w:val="99"/>
    <w:rsid w:val="00F50AB9"/>
    <w:rPr>
      <w:rFonts w:ascii="Arial" w:eastAsia="Lucida Sans Unicode" w:hAnsi="Arial" w:cs="Times New Roman"/>
      <w:kern w:val="1"/>
      <w:sz w:val="20"/>
      <w:szCs w:val="24"/>
      <w:lang w:eastAsia="ar-SA"/>
    </w:rPr>
  </w:style>
  <w:style w:type="paragraph" w:customStyle="1" w:styleId="PargrafodaLista1">
    <w:name w:val="Parágrafo da Lista1"/>
    <w:basedOn w:val="Normal"/>
    <w:rsid w:val="007768A3"/>
    <w:pPr>
      <w:ind w:left="720"/>
    </w:pPr>
  </w:style>
  <w:style w:type="paragraph" w:customStyle="1" w:styleId="Ttulodosumrio">
    <w:name w:val="Título do sumário"/>
    <w:rsid w:val="007768A3"/>
    <w:pPr>
      <w:suppressLineNumbers/>
      <w:suppressAutoHyphens/>
      <w:spacing w:after="0"/>
    </w:pPr>
    <w:rPr>
      <w:rFonts w:ascii="Cambria" w:eastAsia="Times New Roman" w:hAnsi="Cambria" w:cs="Times New Roman"/>
      <w:b/>
      <w:bCs/>
      <w:color w:val="365F91"/>
      <w:kern w:val="1"/>
      <w:sz w:val="28"/>
      <w:szCs w:val="32"/>
      <w:lang w:eastAsia="ar-SA"/>
    </w:rPr>
  </w:style>
  <w:style w:type="paragraph" w:styleId="Sumrio2">
    <w:name w:val="toc 2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styleId="Sumrio1">
    <w:name w:val="toc 1"/>
    <w:basedOn w:val="Normal"/>
    <w:uiPriority w:val="39"/>
    <w:rsid w:val="005874DF"/>
    <w:pPr>
      <w:spacing w:line="360" w:lineRule="auto"/>
    </w:pPr>
    <w:rPr>
      <w:rFonts w:ascii="Arial" w:eastAsia="Times New Roman" w:hAnsi="Arial"/>
      <w:b/>
      <w:szCs w:val="22"/>
    </w:rPr>
  </w:style>
  <w:style w:type="paragraph" w:styleId="Sumrio3">
    <w:name w:val="toc 3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customStyle="1" w:styleId="Textodebalo1">
    <w:name w:val="Texto de balão1"/>
    <w:basedOn w:val="Normal"/>
    <w:rsid w:val="007768A3"/>
    <w:rPr>
      <w:rFonts w:ascii="Tahoma" w:hAnsi="Tahoma" w:cs="Tahoma"/>
      <w:sz w:val="16"/>
      <w:szCs w:val="16"/>
    </w:rPr>
  </w:style>
  <w:style w:type="paragraph" w:customStyle="1" w:styleId="Citao1">
    <w:name w:val="Citação1"/>
    <w:basedOn w:val="Normal"/>
    <w:rsid w:val="007768A3"/>
    <w:rPr>
      <w:i/>
      <w:iCs/>
      <w:color w:val="000000"/>
    </w:rPr>
  </w:style>
  <w:style w:type="paragraph" w:customStyle="1" w:styleId="Estilo1">
    <w:name w:val="Estilo1"/>
    <w:rsid w:val="007768A3"/>
    <w:pPr>
      <w:widowControl w:val="0"/>
      <w:suppressAutoHyphens/>
      <w:spacing w:after="0" w:line="240" w:lineRule="auto"/>
    </w:pPr>
    <w:rPr>
      <w:rFonts w:ascii="Arial" w:eastAsia="Times New Roman" w:hAnsi="Arial" w:cs="Arial"/>
      <w:kern w:val="1"/>
      <w:sz w:val="24"/>
      <w:szCs w:val="20"/>
      <w:lang w:eastAsia="ar-SA"/>
    </w:rPr>
  </w:style>
  <w:style w:type="paragraph" w:customStyle="1" w:styleId="Citaes">
    <w:name w:val="Citações"/>
    <w:basedOn w:val="Normal"/>
    <w:rsid w:val="007768A3"/>
    <w:pPr>
      <w:spacing w:after="283"/>
      <w:ind w:left="567" w:right="567"/>
    </w:pPr>
  </w:style>
  <w:style w:type="paragraph" w:styleId="Sumrio4">
    <w:name w:val="toc 4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5">
    <w:name w:val="toc 5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6">
    <w:name w:val="toc 6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7">
    <w:name w:val="toc 7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8">
    <w:name w:val="toc 8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9">
    <w:name w:val="toc 9"/>
    <w:rsid w:val="007768A3"/>
    <w:pPr>
      <w:widowControl w:val="0"/>
      <w:tabs>
        <w:tab w:val="right" w:leader="dot" w:pos="14165"/>
      </w:tabs>
      <w:suppressAutoHyphens/>
      <w:spacing w:after="0" w:line="240" w:lineRule="auto"/>
      <w:ind w:left="2264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customStyle="1" w:styleId="Sumrio10">
    <w:name w:val="Sumário 10"/>
    <w:rsid w:val="007768A3"/>
    <w:pPr>
      <w:widowControl w:val="0"/>
      <w:tabs>
        <w:tab w:val="right" w:leader="dot" w:pos="14731"/>
      </w:tabs>
      <w:suppressAutoHyphens/>
      <w:spacing w:after="0" w:line="240" w:lineRule="auto"/>
      <w:ind w:left="2547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7768A3"/>
    <w:pPr>
      <w:suppressAutoHyphens w:val="0"/>
      <w:spacing w:before="100" w:beforeAutospacing="1" w:after="100" w:afterAutospacing="1"/>
    </w:pPr>
    <w:rPr>
      <w:rFonts w:eastAsia="Times New Roman"/>
      <w:kern w:val="0"/>
      <w:lang w:eastAsia="pt-BR"/>
    </w:rPr>
  </w:style>
  <w:style w:type="table" w:styleId="Tabelacomgrade">
    <w:name w:val="Table Grid"/>
    <w:basedOn w:val="Tabelanormal"/>
    <w:rsid w:val="007768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91">
    <w:name w:val="style91"/>
    <w:basedOn w:val="Fontepargpadro"/>
    <w:rsid w:val="007768A3"/>
    <w:rPr>
      <w:rFonts w:ascii="Arial" w:hAnsi="Arial" w:cs="Arial" w:hint="default"/>
      <w:sz w:val="22"/>
      <w:szCs w:val="22"/>
    </w:rPr>
  </w:style>
  <w:style w:type="character" w:customStyle="1" w:styleId="style61">
    <w:name w:val="style61"/>
    <w:basedOn w:val="Fontepargpadro"/>
    <w:rsid w:val="007768A3"/>
    <w:rPr>
      <w:rFonts w:ascii="Arial" w:hAnsi="Arial" w:cs="Arial" w:hint="default"/>
      <w:b/>
      <w:bCs/>
      <w:sz w:val="22"/>
      <w:szCs w:val="22"/>
    </w:rPr>
  </w:style>
  <w:style w:type="paragraph" w:styleId="Ttulo">
    <w:name w:val="Title"/>
    <w:basedOn w:val="Normal"/>
    <w:link w:val="TtuloChar"/>
    <w:qFormat/>
    <w:rsid w:val="007768A3"/>
    <w:pPr>
      <w:suppressAutoHyphens w:val="0"/>
      <w:jc w:val="center"/>
    </w:pPr>
    <w:rPr>
      <w:rFonts w:eastAsia="Times New Roman"/>
      <w:kern w:val="0"/>
      <w:sz w:val="36"/>
      <w:lang w:eastAsia="pt-BR"/>
    </w:rPr>
  </w:style>
  <w:style w:type="character" w:customStyle="1" w:styleId="TtuloChar">
    <w:name w:val="Título Char"/>
    <w:basedOn w:val="Fontepargpadro"/>
    <w:link w:val="Ttulo"/>
    <w:rsid w:val="007768A3"/>
    <w:rPr>
      <w:rFonts w:ascii="Times New Roman" w:eastAsia="Times New Roman" w:hAnsi="Times New Roman" w:cs="Times New Roman"/>
      <w:sz w:val="36"/>
      <w:szCs w:val="24"/>
      <w:lang w:eastAsia="pt-BR"/>
    </w:rPr>
  </w:style>
  <w:style w:type="character" w:styleId="CitaoHTML">
    <w:name w:val="HTML Cite"/>
    <w:basedOn w:val="Fontepargpadro"/>
    <w:uiPriority w:val="99"/>
    <w:unhideWhenUsed/>
    <w:rsid w:val="007768A3"/>
    <w:rPr>
      <w:i w:val="0"/>
      <w:iCs w:val="0"/>
      <w:color w:val="0E774A"/>
    </w:rPr>
  </w:style>
  <w:style w:type="character" w:styleId="nfase">
    <w:name w:val="Emphasis"/>
    <w:basedOn w:val="Fontepargpadro"/>
    <w:uiPriority w:val="20"/>
    <w:qFormat/>
    <w:rsid w:val="007768A3"/>
    <w:rPr>
      <w:b/>
      <w:bCs/>
      <w:i w:val="0"/>
      <w:iCs w:val="0"/>
    </w:rPr>
  </w:style>
  <w:style w:type="character" w:customStyle="1" w:styleId="b1">
    <w:name w:val="b1"/>
    <w:basedOn w:val="Fontepargpadro"/>
    <w:rsid w:val="007768A3"/>
    <w:rPr>
      <w:b/>
      <w:bCs/>
    </w:rPr>
  </w:style>
  <w:style w:type="character" w:customStyle="1" w:styleId="tl">
    <w:name w:val="tl"/>
    <w:basedOn w:val="Fontepargpadro"/>
    <w:rsid w:val="007768A3"/>
  </w:style>
  <w:style w:type="character" w:customStyle="1" w:styleId="f1">
    <w:name w:val="f1"/>
    <w:basedOn w:val="Fontepargpadro"/>
    <w:rsid w:val="007768A3"/>
    <w:rPr>
      <w:color w:val="767676"/>
    </w:rPr>
  </w:style>
  <w:style w:type="paragraph" w:styleId="PargrafodaLista">
    <w:name w:val="List Paragraph"/>
    <w:basedOn w:val="Normal"/>
    <w:uiPriority w:val="34"/>
    <w:qFormat/>
    <w:rsid w:val="007768A3"/>
    <w:pPr>
      <w:ind w:left="720"/>
      <w:contextualSpacing/>
    </w:pPr>
  </w:style>
  <w:style w:type="paragraph" w:styleId="Textodebalo">
    <w:name w:val="Balloon Text"/>
    <w:basedOn w:val="Normal"/>
    <w:link w:val="TextodebaloChar1"/>
    <w:uiPriority w:val="99"/>
    <w:semiHidden/>
    <w:unhideWhenUsed/>
    <w:rsid w:val="007768A3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7768A3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customStyle="1" w:styleId="Default">
    <w:name w:val="Default"/>
    <w:rsid w:val="007768A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Estilo2">
    <w:name w:val="Estilo2"/>
    <w:basedOn w:val="Tabelanormal"/>
    <w:uiPriority w:val="99"/>
    <w:qFormat/>
    <w:rsid w:val="00D70D3A"/>
    <w:pPr>
      <w:spacing w:after="0" w:line="240" w:lineRule="auto"/>
    </w:pPr>
    <w:tblPr/>
  </w:style>
  <w:style w:type="paragraph" w:customStyle="1" w:styleId="DecimalAligned">
    <w:name w:val="Decimal Aligned"/>
    <w:basedOn w:val="Normal"/>
    <w:uiPriority w:val="40"/>
    <w:qFormat/>
    <w:rsid w:val="00D70D3A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50AB9"/>
    <w:pPr>
      <w:suppressAutoHyphens w:val="0"/>
      <w:ind w:left="113" w:hanging="113"/>
    </w:pPr>
    <w:rPr>
      <w:rFonts w:ascii="Arial" w:eastAsiaTheme="minorEastAsia" w:hAnsi="Arial" w:cstheme="minorBidi"/>
      <w:kern w:val="0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50AB9"/>
    <w:rPr>
      <w:rFonts w:ascii="Arial" w:eastAsiaTheme="minorEastAsia" w:hAnsi="Arial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70D3A"/>
    <w:rPr>
      <w:rFonts w:eastAsiaTheme="minorEastAsia" w:cstheme="minorBidi"/>
      <w:bCs w:val="0"/>
      <w:i/>
      <w:iCs/>
      <w:color w:val="808080" w:themeColor="text1" w:themeTint="7F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D70D3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3">
    <w:name w:val="Light List Accent 3"/>
    <w:basedOn w:val="Tabelanormal"/>
    <w:uiPriority w:val="61"/>
    <w:rsid w:val="000047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0047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0047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orpodetexto2">
    <w:name w:val="Body Text 2"/>
    <w:basedOn w:val="Normal"/>
    <w:link w:val="Corpodetexto2Char"/>
    <w:uiPriority w:val="99"/>
    <w:semiHidden/>
    <w:unhideWhenUsed/>
    <w:rsid w:val="008E7F8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E7F8A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rsid w:val="00327BF9"/>
  </w:style>
  <w:style w:type="character" w:styleId="HiperlinkVisitado">
    <w:name w:val="FollowedHyperlink"/>
    <w:basedOn w:val="Fontepargpadro"/>
    <w:uiPriority w:val="99"/>
    <w:semiHidden/>
    <w:unhideWhenUsed/>
    <w:rsid w:val="00E6590E"/>
    <w:rPr>
      <w:color w:val="80008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004CB"/>
    <w:rPr>
      <w:vertAlign w:val="superscript"/>
    </w:rPr>
  </w:style>
  <w:style w:type="table" w:customStyle="1" w:styleId="SombreamentoClaro-nfase12">
    <w:name w:val="Sombreamento Claro - Ênfase 12"/>
    <w:basedOn w:val="Tabelanormal"/>
    <w:uiPriority w:val="60"/>
    <w:rsid w:val="00D56BE1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4Char">
    <w:name w:val="Título 4 Char"/>
    <w:basedOn w:val="Fontepargpadro"/>
    <w:link w:val="Ttulo4"/>
    <w:uiPriority w:val="9"/>
    <w:rsid w:val="00F50AB9"/>
    <w:rPr>
      <w:rFonts w:ascii="Arial" w:eastAsiaTheme="majorEastAsia" w:hAnsi="Arial" w:cstheme="majorBidi"/>
      <w:iCs/>
      <w:kern w:val="1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rsid w:val="00F50AB9"/>
    <w:rPr>
      <w:rFonts w:ascii="Arial" w:eastAsiaTheme="majorEastAsia" w:hAnsi="Arial" w:cstheme="majorBidi"/>
      <w:kern w:val="1"/>
      <w:sz w:val="20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rsid w:val="00F50AB9"/>
    <w:rPr>
      <w:rFonts w:ascii="Arial" w:eastAsiaTheme="majorEastAsia" w:hAnsi="Arial" w:cstheme="majorBidi"/>
      <w:kern w:val="1"/>
      <w:sz w:val="20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rsid w:val="00F50AB9"/>
    <w:rPr>
      <w:rFonts w:ascii="Arial" w:eastAsiaTheme="majorEastAsia" w:hAnsi="Arial" w:cstheme="majorBidi"/>
      <w:iCs/>
      <w:kern w:val="1"/>
      <w:sz w:val="20"/>
      <w:szCs w:val="24"/>
      <w:lang w:eastAsia="ar-SA"/>
    </w:r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F50AB9"/>
    <w:pPr>
      <w:spacing w:after="0" w:line="360" w:lineRule="auto"/>
      <w:jc w:val="center"/>
    </w:pPr>
    <w:rPr>
      <w:rFonts w:ascii="Arial" w:hAnsi="Arial"/>
    </w:rPr>
  </w:style>
  <w:style w:type="character" w:customStyle="1" w:styleId="PrimeirorecuodecorpodetextoChar">
    <w:name w:val="Primeiro recuo de corpo de texto Char"/>
    <w:basedOn w:val="CorpodetextoChar1"/>
    <w:link w:val="Primeirorecuodecorpodetexto"/>
    <w:uiPriority w:val="99"/>
    <w:rsid w:val="00F50AB9"/>
    <w:rPr>
      <w:rFonts w:ascii="Arial" w:eastAsia="Lucida Sans Unicode" w:hAnsi="Arial" w:cs="Times New Roman"/>
      <w:kern w:val="1"/>
      <w:sz w:val="24"/>
      <w:szCs w:val="24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F50AB9"/>
    <w:pPr>
      <w:spacing w:line="360" w:lineRule="auto"/>
      <w:ind w:firstLine="709"/>
      <w:jc w:val="both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50AB9"/>
    <w:rPr>
      <w:rFonts w:ascii="Arial" w:eastAsia="Lucida Sans Unicode" w:hAnsi="Arial" w:cs="Times New Roman"/>
      <w:kern w:val="1"/>
      <w:sz w:val="24"/>
      <w:szCs w:val="24"/>
      <w:lang w:eastAsia="ar-SA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7443A3"/>
    <w:pPr>
      <w:ind w:firstLine="0"/>
      <w:jc w:val="center"/>
    </w:pPr>
    <w:rPr>
      <w:b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7443A3"/>
    <w:rPr>
      <w:rFonts w:ascii="Arial" w:eastAsia="Lucida Sans Unicode" w:hAnsi="Arial" w:cs="Times New Roman"/>
      <w:b/>
      <w:kern w:val="1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F50AB9"/>
    <w:pPr>
      <w:ind w:left="2268"/>
      <w:jc w:val="both"/>
    </w:pPr>
    <w:rPr>
      <w:rFonts w:ascii="Arial" w:hAnsi="Arial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50AB9"/>
    <w:rPr>
      <w:rFonts w:ascii="Arial" w:eastAsia="Lucida Sans Unicode" w:hAnsi="Arial" w:cs="Times New Roman"/>
      <w:kern w:val="1"/>
      <w:sz w:val="20"/>
      <w:szCs w:val="24"/>
      <w:lang w:eastAsia="ar-SA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F50AB9"/>
    <w:rPr>
      <w:rFonts w:ascii="Arial" w:hAnsi="Arial"/>
      <w:sz w:val="20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50AB9"/>
    <w:rPr>
      <w:rFonts w:ascii="Arial" w:eastAsia="Lucida Sans Unicode" w:hAnsi="Arial" w:cs="Times New Roman"/>
      <w:kern w:val="1"/>
      <w:sz w:val="20"/>
      <w:szCs w:val="16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rsid w:val="00AD6052"/>
    <w:rPr>
      <w:rFonts w:ascii="Arial" w:eastAsiaTheme="majorEastAsia" w:hAnsi="Arial" w:cstheme="majorBidi"/>
      <w:kern w:val="1"/>
      <w:sz w:val="20"/>
      <w:szCs w:val="21"/>
      <w:lang w:eastAsia="ar-SA"/>
    </w:rPr>
  </w:style>
  <w:style w:type="paragraph" w:customStyle="1" w:styleId="Titulo1">
    <w:name w:val="Titulo 1"/>
    <w:basedOn w:val="Ttulo1"/>
    <w:link w:val="Titulo1Char"/>
    <w:qFormat/>
    <w:rsid w:val="00AB263D"/>
    <w:pPr>
      <w:numPr>
        <w:numId w:val="33"/>
      </w:numPr>
      <w:suppressAutoHyphens w:val="0"/>
    </w:pPr>
    <w:rPr>
      <w:rFonts w:eastAsia="Arial" w:cs="Arial"/>
      <w:bCs w:val="0"/>
      <w:szCs w:val="24"/>
      <w:lang w:eastAsia="pt-BR"/>
    </w:rPr>
  </w:style>
  <w:style w:type="character" w:customStyle="1" w:styleId="Titulo1Char">
    <w:name w:val="Titulo 1 Char"/>
    <w:basedOn w:val="Ttulo1Char"/>
    <w:link w:val="Titulo1"/>
    <w:rsid w:val="00AB263D"/>
    <w:rPr>
      <w:rFonts w:ascii="Arial" w:eastAsia="Arial" w:hAnsi="Arial" w:cs="Arial"/>
      <w:b/>
      <w:bCs w:val="0"/>
      <w:kern w:val="1"/>
      <w:sz w:val="24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AB263D"/>
    <w:pPr>
      <w:pBdr>
        <w:top w:val="nil"/>
        <w:left w:val="nil"/>
        <w:bottom w:val="nil"/>
        <w:right w:val="nil"/>
        <w:between w:val="nil"/>
      </w:pBdr>
      <w:suppressAutoHyphens w:val="0"/>
      <w:spacing w:line="360" w:lineRule="auto"/>
      <w:ind w:firstLine="709"/>
      <w:jc w:val="both"/>
    </w:pPr>
    <w:rPr>
      <w:rFonts w:ascii="Arial" w:eastAsia="Arial" w:hAnsi="Arial" w:cs="Arial"/>
      <w:kern w:val="0"/>
      <w:lang w:eastAsia="pt-BR"/>
    </w:rPr>
  </w:style>
  <w:style w:type="character" w:customStyle="1" w:styleId="TextoChar">
    <w:name w:val="Texto Char"/>
    <w:basedOn w:val="Fontepargpadro"/>
    <w:link w:val="Texto"/>
    <w:rsid w:val="00AB263D"/>
    <w:rPr>
      <w:rFonts w:ascii="Arial" w:eastAsia="Arial" w:hAnsi="Arial" w:cs="Arial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263D"/>
    <w:pPr>
      <w:keepLines/>
      <w:suppressAutoHyphens w:val="0"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omitedeetica@unc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m.sc.gov.br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5622602463153638E-2"/>
          <c:y val="0.15837197094549241"/>
          <c:w val="0.59718125378558617"/>
          <c:h val="0.72102349996948301"/>
        </c:manualLayout>
      </c:layout>
      <c:pie3DChart>
        <c:varyColors val="1"/>
        <c:ser>
          <c:idx val="0"/>
          <c:order val="0"/>
          <c:dPt>
            <c:idx val="0"/>
            <c:bubble3D val="0"/>
            <c:explosion val="19"/>
            <c:extLst>
              <c:ext xmlns:c16="http://schemas.microsoft.com/office/drawing/2014/chart" uri="{C3380CC4-5D6E-409C-BE32-E72D297353CC}">
                <c16:uniqueId val="{00000000-90D7-4482-AE73-BBDF5D7BEC87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Plan1!$A$1:$A$2</c:f>
              <c:strCache>
                <c:ptCount val="2"/>
                <c:pt idx="0">
                  <c:v>Tem Estresse</c:v>
                </c:pt>
                <c:pt idx="1">
                  <c:v>Não tem Estresse</c:v>
                </c:pt>
              </c:strCache>
            </c:strRef>
          </c:cat>
          <c:val>
            <c:numRef>
              <c:f>Plan1!$B$1:$B$2</c:f>
              <c:numCache>
                <c:formatCode>General</c:formatCode>
                <c:ptCount val="2"/>
                <c:pt idx="0">
                  <c:v>21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D7-4482-AE73-BBDF5D7BEC8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6509312537856113"/>
          <c:y val="0.18916584264176342"/>
          <c:w val="0.33490687462144408"/>
          <c:h val="0.22532722944515668"/>
        </c:manualLayout>
      </c:layout>
      <c:overlay val="0"/>
    </c:legend>
    <c:plotVisOnly val="1"/>
    <c:dispBlanksAs val="zero"/>
    <c:showDLblsOverMax val="0"/>
  </c:chart>
  <c:spPr>
    <a:ln w="19050"/>
  </c:spPr>
  <c:txPr>
    <a:bodyPr/>
    <a:lstStyle/>
    <a:p>
      <a:pPr>
        <a:defRPr sz="10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1749-F051-4F6C-915A-C4ED4CD2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19</Pages>
  <Words>3766</Words>
  <Characters>20338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caua graff</cp:lastModifiedBy>
  <cp:revision>12</cp:revision>
  <cp:lastPrinted>2014-12-19T16:54:00Z</cp:lastPrinted>
  <dcterms:created xsi:type="dcterms:W3CDTF">2025-03-18T22:24:00Z</dcterms:created>
  <dcterms:modified xsi:type="dcterms:W3CDTF">2025-05-10T00:44:00Z</dcterms:modified>
</cp:coreProperties>
</file>